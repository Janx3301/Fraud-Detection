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B00E7" w14:textId="77722161" w:rsidR="004E1AED" w:rsidRPr="00324CAF" w:rsidRDefault="00324CAF" w:rsidP="004E1AED">
      <w:pPr>
        <w:pStyle w:val="Title"/>
        <w:rPr>
          <w:sz w:val="40"/>
          <w:szCs w:val="40"/>
        </w:rPr>
      </w:pPr>
      <w:r w:rsidRPr="00324CAF">
        <w:rPr>
          <w:sz w:val="40"/>
          <w:szCs w:val="40"/>
        </w:rPr>
        <w:t>GUARDIAN SHIELD: ADVANCED FRAUD DETECTION</w:t>
      </w:r>
    </w:p>
    <w:p w14:paraId="5A1E53CA" w14:textId="46FD2663" w:rsidR="00194DF6" w:rsidRDefault="00324CAF">
      <w:pPr>
        <w:pStyle w:val="Heading1"/>
      </w:pPr>
      <w:r>
        <w:t>PROJECT ABSTRACT</w:t>
      </w:r>
    </w:p>
    <w:p w14:paraId="407A3042" w14:textId="77777777" w:rsidR="00324CAF" w:rsidRDefault="00324CAF" w:rsidP="00324CAF">
      <w:pPr>
        <w:rPr>
          <w:lang w:val="en-IN"/>
        </w:rPr>
      </w:pPr>
    </w:p>
    <w:p w14:paraId="0D899733" w14:textId="38FE37C4" w:rsidR="00324CAF" w:rsidRPr="00324CAF" w:rsidRDefault="00324CAF" w:rsidP="00324CAF">
      <w:pPr>
        <w:rPr>
          <w:lang w:val="en-IN"/>
        </w:rPr>
      </w:pPr>
      <w:r w:rsidRPr="00324CAF">
        <w:rPr>
          <w:lang w:val="en-IN"/>
        </w:rPr>
        <w:t xml:space="preserve">This project introduces a comprehensive web application developed using Flask, integrating fraud detection and payment URL safety assessment functionalities. The system includes user registration with Google reCAPTCHA for enhanced security. The user data is stored in </w:t>
      </w:r>
      <w:r w:rsidRPr="00324CAF">
        <w:rPr>
          <w:lang w:val="en-IN"/>
        </w:rPr>
        <w:t>an</w:t>
      </w:r>
      <w:r w:rsidRPr="00324CAF">
        <w:rPr>
          <w:lang w:val="en-IN"/>
        </w:rPr>
        <w:t xml:space="preserve"> SQLite database with hashed and salted passwords.</w:t>
      </w:r>
    </w:p>
    <w:p w14:paraId="727A3A1E" w14:textId="77777777" w:rsidR="00324CAF" w:rsidRPr="00324CAF" w:rsidRDefault="00324CAF" w:rsidP="00324CAF">
      <w:pPr>
        <w:rPr>
          <w:lang w:val="en-IN"/>
        </w:rPr>
      </w:pPr>
      <w:r w:rsidRPr="00324CAF">
        <w:rPr>
          <w:lang w:val="en-IN"/>
        </w:rPr>
        <w:t>Upon registration, users receive a one-time password (OTP) for verification via email. The verification process ensures the legitimacy of user accounts. The application also features a login system with password encryption using bcrypt.</w:t>
      </w:r>
    </w:p>
    <w:p w14:paraId="561492C0" w14:textId="16BFAA2B" w:rsidR="00324CAF" w:rsidRPr="00324CAF" w:rsidRDefault="00324CAF" w:rsidP="00324CAF">
      <w:pPr>
        <w:rPr>
          <w:lang w:val="en-IN"/>
        </w:rPr>
      </w:pPr>
      <w:r w:rsidRPr="00324CAF">
        <w:rPr>
          <w:lang w:val="en-IN"/>
        </w:rPr>
        <w:t>The fraud detection module utilizes an ensemble machine learning model</w:t>
      </w:r>
      <w:r>
        <w:rPr>
          <w:lang w:val="en-IN"/>
        </w:rPr>
        <w:t xml:space="preserve"> (Random Forest Classifier + Decision Tree Classifier) </w:t>
      </w:r>
      <w:r w:rsidRPr="00324CAF">
        <w:rPr>
          <w:lang w:val="en-IN"/>
        </w:rPr>
        <w:t>trained</w:t>
      </w:r>
      <w:r w:rsidRPr="00324CAF">
        <w:rPr>
          <w:lang w:val="en-IN"/>
        </w:rPr>
        <w:t xml:space="preserve"> to predict fraudulent activities in financial transactions. Users can upload CSV files containing transaction data, and the system generates predictions for each transaction. Additionally, the application provides visualizations and statistics for a user-friendly interface.</w:t>
      </w:r>
    </w:p>
    <w:p w14:paraId="6E4EA158" w14:textId="77777777" w:rsidR="00324CAF" w:rsidRPr="00324CAF" w:rsidRDefault="00324CAF" w:rsidP="00324CAF">
      <w:pPr>
        <w:rPr>
          <w:lang w:val="en-IN"/>
        </w:rPr>
      </w:pPr>
      <w:r w:rsidRPr="00324CAF">
        <w:rPr>
          <w:lang w:val="en-IN"/>
        </w:rPr>
        <w:t>Furthermore, the system incorporates a payment URL safety assessment feature. Users can input a website URL, and the application employs a logistic regression model to assess the safety of the given URL. The results include a safety score and probability values.</w:t>
      </w:r>
    </w:p>
    <w:p w14:paraId="5990A5C0" w14:textId="77777777" w:rsidR="00324CAF" w:rsidRPr="00324CAF" w:rsidRDefault="00324CAF" w:rsidP="00324CAF">
      <w:pPr>
        <w:rPr>
          <w:lang w:val="en-IN"/>
        </w:rPr>
      </w:pPr>
      <w:r w:rsidRPr="00324CAF">
        <w:rPr>
          <w:lang w:val="en-IN"/>
        </w:rPr>
        <w:t>The web application adheres to best practices for data security and user authentication. It employs various libraries for data manipulation, machine learning, and visualization, such as Pandas, NumPy, Seaborn, and Scikit-Learn. The inclusion of a Google reCAPTCHA during registration enhances security measures, mitigating the risk of automated attacks.</w:t>
      </w:r>
    </w:p>
    <w:p w14:paraId="1D33AF76" w14:textId="77777777" w:rsidR="00324CAF" w:rsidRPr="00324CAF" w:rsidRDefault="00324CAF" w:rsidP="00324CAF">
      <w:pPr>
        <w:rPr>
          <w:lang w:val="en-IN"/>
        </w:rPr>
      </w:pPr>
      <w:r w:rsidRPr="00324CAF">
        <w:rPr>
          <w:lang w:val="en-IN"/>
        </w:rPr>
        <w:t>The project serves as a versatile and robust tool for both financial institutions seeking fraud detection solutions and users concerned about the safety of payment-related websites. Its modular design allows for easy expansion and integration of additional security features.</w:t>
      </w:r>
    </w:p>
    <w:p w14:paraId="0424C111" w14:textId="343FC587" w:rsidR="004E1AED" w:rsidRDefault="004E1AED" w:rsidP="00324CAF"/>
    <w:sectPr w:rsidR="004E1AED" w:rsidSect="001B3C9F">
      <w:footerReference w:type="default" r:id="rId11"/>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64215B" w14:textId="77777777" w:rsidR="001B3C9F" w:rsidRDefault="001B3C9F">
      <w:pPr>
        <w:spacing w:after="0" w:line="240" w:lineRule="auto"/>
      </w:pPr>
      <w:r>
        <w:separator/>
      </w:r>
    </w:p>
  </w:endnote>
  <w:endnote w:type="continuationSeparator" w:id="0">
    <w:p w14:paraId="42A6ED6A" w14:textId="77777777" w:rsidR="001B3C9F" w:rsidRDefault="001B3C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5527538"/>
      <w:docPartObj>
        <w:docPartGallery w:val="Page Numbers (Bottom of Page)"/>
        <w:docPartUnique/>
      </w:docPartObj>
    </w:sdtPr>
    <w:sdtEndPr>
      <w:rPr>
        <w:noProof/>
      </w:rPr>
    </w:sdtEndPr>
    <w:sdtContent>
      <w:p w14:paraId="6F1E200D" w14:textId="77777777" w:rsidR="004E1AED" w:rsidRDefault="004E1AED">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C6049B" w14:textId="77777777" w:rsidR="001B3C9F" w:rsidRDefault="001B3C9F">
      <w:pPr>
        <w:spacing w:after="0" w:line="240" w:lineRule="auto"/>
      </w:pPr>
      <w:r>
        <w:separator/>
      </w:r>
    </w:p>
  </w:footnote>
  <w:footnote w:type="continuationSeparator" w:id="0">
    <w:p w14:paraId="48110EC4" w14:textId="77777777" w:rsidR="001B3C9F" w:rsidRDefault="001B3C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470946756">
    <w:abstractNumId w:val="13"/>
  </w:num>
  <w:num w:numId="2" w16cid:durableId="316544059">
    <w:abstractNumId w:val="10"/>
  </w:num>
  <w:num w:numId="3" w16cid:durableId="2139839092">
    <w:abstractNumId w:val="12"/>
  </w:num>
  <w:num w:numId="4" w16cid:durableId="595285483">
    <w:abstractNumId w:val="11"/>
  </w:num>
  <w:num w:numId="5" w16cid:durableId="1642953326">
    <w:abstractNumId w:val="15"/>
  </w:num>
  <w:num w:numId="6" w16cid:durableId="423455513">
    <w:abstractNumId w:val="16"/>
  </w:num>
  <w:num w:numId="7" w16cid:durableId="1580283552">
    <w:abstractNumId w:val="14"/>
  </w:num>
  <w:num w:numId="8" w16cid:durableId="1612324932">
    <w:abstractNumId w:val="17"/>
  </w:num>
  <w:num w:numId="9" w16cid:durableId="947739721">
    <w:abstractNumId w:val="9"/>
  </w:num>
  <w:num w:numId="10" w16cid:durableId="94636932">
    <w:abstractNumId w:val="7"/>
  </w:num>
  <w:num w:numId="11" w16cid:durableId="2059472218">
    <w:abstractNumId w:val="6"/>
  </w:num>
  <w:num w:numId="12" w16cid:durableId="2052069065">
    <w:abstractNumId w:val="5"/>
  </w:num>
  <w:num w:numId="13" w16cid:durableId="1073970716">
    <w:abstractNumId w:val="4"/>
  </w:num>
  <w:num w:numId="14" w16cid:durableId="242566064">
    <w:abstractNumId w:val="8"/>
  </w:num>
  <w:num w:numId="15" w16cid:durableId="392509073">
    <w:abstractNumId w:val="3"/>
  </w:num>
  <w:num w:numId="16" w16cid:durableId="861434741">
    <w:abstractNumId w:val="2"/>
  </w:num>
  <w:num w:numId="17" w16cid:durableId="87773486">
    <w:abstractNumId w:val="1"/>
  </w:num>
  <w:num w:numId="18" w16cid:durableId="17341602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CAF"/>
    <w:rsid w:val="00194DF6"/>
    <w:rsid w:val="001B3C9F"/>
    <w:rsid w:val="00324CAF"/>
    <w:rsid w:val="004E1AED"/>
    <w:rsid w:val="005C12A5"/>
    <w:rsid w:val="00A1310C"/>
    <w:rsid w:val="00D47A9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36D35"/>
  <w15:docId w15:val="{D100A845-5C41-49B5-85AC-D0B13B99C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AED"/>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semiHidden/>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semiHidden/>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08775165">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841895809">
      <w:bodyDiv w:val="1"/>
      <w:marLeft w:val="0"/>
      <w:marRight w:val="0"/>
      <w:marTop w:val="0"/>
      <w:marBottom w:val="0"/>
      <w:divBdr>
        <w:top w:val="none" w:sz="0" w:space="0" w:color="auto"/>
        <w:left w:val="none" w:sz="0" w:space="0" w:color="auto"/>
        <w:bottom w:val="none" w:sz="0" w:space="0" w:color="auto"/>
        <w:right w:val="none" w:sz="0" w:space="0" w:color="auto"/>
      </w:divBdr>
    </w:div>
    <w:div w:id="857084209">
      <w:bodyDiv w:val="1"/>
      <w:marLeft w:val="0"/>
      <w:marRight w:val="0"/>
      <w:marTop w:val="0"/>
      <w:marBottom w:val="0"/>
      <w:divBdr>
        <w:top w:val="none" w:sz="0" w:space="0" w:color="auto"/>
        <w:left w:val="none" w:sz="0" w:space="0" w:color="auto"/>
        <w:bottom w:val="none" w:sz="0" w:space="0" w:color="auto"/>
        <w:right w:val="none" w:sz="0" w:space="0" w:color="auto"/>
      </w:divBdr>
      <w:divsChild>
        <w:div w:id="672729510">
          <w:marLeft w:val="0"/>
          <w:marRight w:val="0"/>
          <w:marTop w:val="0"/>
          <w:marBottom w:val="0"/>
          <w:divBdr>
            <w:top w:val="none" w:sz="0" w:space="0" w:color="auto"/>
            <w:left w:val="none" w:sz="0" w:space="0" w:color="auto"/>
            <w:bottom w:val="none" w:sz="0" w:space="0" w:color="auto"/>
            <w:right w:val="none" w:sz="0" w:space="0" w:color="auto"/>
          </w:divBdr>
          <w:divsChild>
            <w:div w:id="186604001">
              <w:marLeft w:val="0"/>
              <w:marRight w:val="0"/>
              <w:marTop w:val="0"/>
              <w:marBottom w:val="0"/>
              <w:divBdr>
                <w:top w:val="none" w:sz="0" w:space="0" w:color="auto"/>
                <w:left w:val="none" w:sz="0" w:space="0" w:color="auto"/>
                <w:bottom w:val="none" w:sz="0" w:space="0" w:color="auto"/>
                <w:right w:val="none" w:sz="0" w:space="0" w:color="auto"/>
              </w:divBdr>
            </w:div>
            <w:div w:id="580221000">
              <w:marLeft w:val="0"/>
              <w:marRight w:val="0"/>
              <w:marTop w:val="0"/>
              <w:marBottom w:val="0"/>
              <w:divBdr>
                <w:top w:val="none" w:sz="0" w:space="0" w:color="auto"/>
                <w:left w:val="none" w:sz="0" w:space="0" w:color="auto"/>
                <w:bottom w:val="none" w:sz="0" w:space="0" w:color="auto"/>
                <w:right w:val="none" w:sz="0" w:space="0" w:color="auto"/>
              </w:divBdr>
            </w:div>
            <w:div w:id="111098386">
              <w:marLeft w:val="0"/>
              <w:marRight w:val="0"/>
              <w:marTop w:val="0"/>
              <w:marBottom w:val="0"/>
              <w:divBdr>
                <w:top w:val="none" w:sz="0" w:space="0" w:color="auto"/>
                <w:left w:val="none" w:sz="0" w:space="0" w:color="auto"/>
                <w:bottom w:val="none" w:sz="0" w:space="0" w:color="auto"/>
                <w:right w:val="none" w:sz="0" w:space="0" w:color="auto"/>
              </w:divBdr>
            </w:div>
            <w:div w:id="1859853066">
              <w:marLeft w:val="0"/>
              <w:marRight w:val="0"/>
              <w:marTop w:val="0"/>
              <w:marBottom w:val="0"/>
              <w:divBdr>
                <w:top w:val="none" w:sz="0" w:space="0" w:color="auto"/>
                <w:left w:val="none" w:sz="0" w:space="0" w:color="auto"/>
                <w:bottom w:val="none" w:sz="0" w:space="0" w:color="auto"/>
                <w:right w:val="none" w:sz="0" w:space="0" w:color="auto"/>
              </w:divBdr>
            </w:div>
            <w:div w:id="1618176180">
              <w:marLeft w:val="0"/>
              <w:marRight w:val="0"/>
              <w:marTop w:val="0"/>
              <w:marBottom w:val="0"/>
              <w:divBdr>
                <w:top w:val="none" w:sz="0" w:space="0" w:color="auto"/>
                <w:left w:val="none" w:sz="0" w:space="0" w:color="auto"/>
                <w:bottom w:val="none" w:sz="0" w:space="0" w:color="auto"/>
                <w:right w:val="none" w:sz="0" w:space="0" w:color="auto"/>
              </w:divBdr>
            </w:div>
            <w:div w:id="1629312945">
              <w:marLeft w:val="0"/>
              <w:marRight w:val="0"/>
              <w:marTop w:val="0"/>
              <w:marBottom w:val="0"/>
              <w:divBdr>
                <w:top w:val="none" w:sz="0" w:space="0" w:color="auto"/>
                <w:left w:val="none" w:sz="0" w:space="0" w:color="auto"/>
                <w:bottom w:val="none" w:sz="0" w:space="0" w:color="auto"/>
                <w:right w:val="none" w:sz="0" w:space="0" w:color="auto"/>
              </w:divBdr>
            </w:div>
            <w:div w:id="892232240">
              <w:marLeft w:val="0"/>
              <w:marRight w:val="0"/>
              <w:marTop w:val="0"/>
              <w:marBottom w:val="0"/>
              <w:divBdr>
                <w:top w:val="none" w:sz="0" w:space="0" w:color="auto"/>
                <w:left w:val="none" w:sz="0" w:space="0" w:color="auto"/>
                <w:bottom w:val="none" w:sz="0" w:space="0" w:color="auto"/>
                <w:right w:val="none" w:sz="0" w:space="0" w:color="auto"/>
              </w:divBdr>
            </w:div>
            <w:div w:id="1742865437">
              <w:marLeft w:val="0"/>
              <w:marRight w:val="0"/>
              <w:marTop w:val="0"/>
              <w:marBottom w:val="0"/>
              <w:divBdr>
                <w:top w:val="none" w:sz="0" w:space="0" w:color="auto"/>
                <w:left w:val="none" w:sz="0" w:space="0" w:color="auto"/>
                <w:bottom w:val="none" w:sz="0" w:space="0" w:color="auto"/>
                <w:right w:val="none" w:sz="0" w:space="0" w:color="auto"/>
              </w:divBdr>
            </w:div>
            <w:div w:id="1573467720">
              <w:marLeft w:val="0"/>
              <w:marRight w:val="0"/>
              <w:marTop w:val="0"/>
              <w:marBottom w:val="0"/>
              <w:divBdr>
                <w:top w:val="none" w:sz="0" w:space="0" w:color="auto"/>
                <w:left w:val="none" w:sz="0" w:space="0" w:color="auto"/>
                <w:bottom w:val="none" w:sz="0" w:space="0" w:color="auto"/>
                <w:right w:val="none" w:sz="0" w:space="0" w:color="auto"/>
              </w:divBdr>
            </w:div>
            <w:div w:id="266887282">
              <w:marLeft w:val="0"/>
              <w:marRight w:val="0"/>
              <w:marTop w:val="0"/>
              <w:marBottom w:val="0"/>
              <w:divBdr>
                <w:top w:val="none" w:sz="0" w:space="0" w:color="auto"/>
                <w:left w:val="none" w:sz="0" w:space="0" w:color="auto"/>
                <w:bottom w:val="none" w:sz="0" w:space="0" w:color="auto"/>
                <w:right w:val="none" w:sz="0" w:space="0" w:color="auto"/>
              </w:divBdr>
            </w:div>
            <w:div w:id="287276565">
              <w:marLeft w:val="0"/>
              <w:marRight w:val="0"/>
              <w:marTop w:val="0"/>
              <w:marBottom w:val="0"/>
              <w:divBdr>
                <w:top w:val="none" w:sz="0" w:space="0" w:color="auto"/>
                <w:left w:val="none" w:sz="0" w:space="0" w:color="auto"/>
                <w:bottom w:val="none" w:sz="0" w:space="0" w:color="auto"/>
                <w:right w:val="none" w:sz="0" w:space="0" w:color="auto"/>
              </w:divBdr>
            </w:div>
            <w:div w:id="685523306">
              <w:marLeft w:val="0"/>
              <w:marRight w:val="0"/>
              <w:marTop w:val="0"/>
              <w:marBottom w:val="0"/>
              <w:divBdr>
                <w:top w:val="none" w:sz="0" w:space="0" w:color="auto"/>
                <w:left w:val="none" w:sz="0" w:space="0" w:color="auto"/>
                <w:bottom w:val="none" w:sz="0" w:space="0" w:color="auto"/>
                <w:right w:val="none" w:sz="0" w:space="0" w:color="auto"/>
              </w:divBdr>
            </w:div>
            <w:div w:id="557940127">
              <w:marLeft w:val="0"/>
              <w:marRight w:val="0"/>
              <w:marTop w:val="0"/>
              <w:marBottom w:val="0"/>
              <w:divBdr>
                <w:top w:val="none" w:sz="0" w:space="0" w:color="auto"/>
                <w:left w:val="none" w:sz="0" w:space="0" w:color="auto"/>
                <w:bottom w:val="none" w:sz="0" w:space="0" w:color="auto"/>
                <w:right w:val="none" w:sz="0" w:space="0" w:color="auto"/>
              </w:divBdr>
            </w:div>
            <w:div w:id="1688285026">
              <w:marLeft w:val="0"/>
              <w:marRight w:val="0"/>
              <w:marTop w:val="0"/>
              <w:marBottom w:val="0"/>
              <w:divBdr>
                <w:top w:val="none" w:sz="0" w:space="0" w:color="auto"/>
                <w:left w:val="none" w:sz="0" w:space="0" w:color="auto"/>
                <w:bottom w:val="none" w:sz="0" w:space="0" w:color="auto"/>
                <w:right w:val="none" w:sz="0" w:space="0" w:color="auto"/>
              </w:divBdr>
            </w:div>
            <w:div w:id="1452241380">
              <w:marLeft w:val="0"/>
              <w:marRight w:val="0"/>
              <w:marTop w:val="0"/>
              <w:marBottom w:val="0"/>
              <w:divBdr>
                <w:top w:val="none" w:sz="0" w:space="0" w:color="auto"/>
                <w:left w:val="none" w:sz="0" w:space="0" w:color="auto"/>
                <w:bottom w:val="none" w:sz="0" w:space="0" w:color="auto"/>
                <w:right w:val="none" w:sz="0" w:space="0" w:color="auto"/>
              </w:divBdr>
            </w:div>
            <w:div w:id="1529218202">
              <w:marLeft w:val="0"/>
              <w:marRight w:val="0"/>
              <w:marTop w:val="0"/>
              <w:marBottom w:val="0"/>
              <w:divBdr>
                <w:top w:val="none" w:sz="0" w:space="0" w:color="auto"/>
                <w:left w:val="none" w:sz="0" w:space="0" w:color="auto"/>
                <w:bottom w:val="none" w:sz="0" w:space="0" w:color="auto"/>
                <w:right w:val="none" w:sz="0" w:space="0" w:color="auto"/>
              </w:divBdr>
            </w:div>
            <w:div w:id="408649498">
              <w:marLeft w:val="0"/>
              <w:marRight w:val="0"/>
              <w:marTop w:val="0"/>
              <w:marBottom w:val="0"/>
              <w:divBdr>
                <w:top w:val="none" w:sz="0" w:space="0" w:color="auto"/>
                <w:left w:val="none" w:sz="0" w:space="0" w:color="auto"/>
                <w:bottom w:val="none" w:sz="0" w:space="0" w:color="auto"/>
                <w:right w:val="none" w:sz="0" w:space="0" w:color="auto"/>
              </w:divBdr>
            </w:div>
            <w:div w:id="881526659">
              <w:marLeft w:val="0"/>
              <w:marRight w:val="0"/>
              <w:marTop w:val="0"/>
              <w:marBottom w:val="0"/>
              <w:divBdr>
                <w:top w:val="none" w:sz="0" w:space="0" w:color="auto"/>
                <w:left w:val="none" w:sz="0" w:space="0" w:color="auto"/>
                <w:bottom w:val="none" w:sz="0" w:space="0" w:color="auto"/>
                <w:right w:val="none" w:sz="0" w:space="0" w:color="auto"/>
              </w:divBdr>
            </w:div>
            <w:div w:id="819887760">
              <w:marLeft w:val="0"/>
              <w:marRight w:val="0"/>
              <w:marTop w:val="0"/>
              <w:marBottom w:val="0"/>
              <w:divBdr>
                <w:top w:val="none" w:sz="0" w:space="0" w:color="auto"/>
                <w:left w:val="none" w:sz="0" w:space="0" w:color="auto"/>
                <w:bottom w:val="none" w:sz="0" w:space="0" w:color="auto"/>
                <w:right w:val="none" w:sz="0" w:space="0" w:color="auto"/>
              </w:divBdr>
            </w:div>
            <w:div w:id="2086148969">
              <w:marLeft w:val="0"/>
              <w:marRight w:val="0"/>
              <w:marTop w:val="0"/>
              <w:marBottom w:val="0"/>
              <w:divBdr>
                <w:top w:val="none" w:sz="0" w:space="0" w:color="auto"/>
                <w:left w:val="none" w:sz="0" w:space="0" w:color="auto"/>
                <w:bottom w:val="none" w:sz="0" w:space="0" w:color="auto"/>
                <w:right w:val="none" w:sz="0" w:space="0" w:color="auto"/>
              </w:divBdr>
            </w:div>
            <w:div w:id="677658015">
              <w:marLeft w:val="0"/>
              <w:marRight w:val="0"/>
              <w:marTop w:val="0"/>
              <w:marBottom w:val="0"/>
              <w:divBdr>
                <w:top w:val="none" w:sz="0" w:space="0" w:color="auto"/>
                <w:left w:val="none" w:sz="0" w:space="0" w:color="auto"/>
                <w:bottom w:val="none" w:sz="0" w:space="0" w:color="auto"/>
                <w:right w:val="none" w:sz="0" w:space="0" w:color="auto"/>
              </w:divBdr>
            </w:div>
            <w:div w:id="234050176">
              <w:marLeft w:val="0"/>
              <w:marRight w:val="0"/>
              <w:marTop w:val="0"/>
              <w:marBottom w:val="0"/>
              <w:divBdr>
                <w:top w:val="none" w:sz="0" w:space="0" w:color="auto"/>
                <w:left w:val="none" w:sz="0" w:space="0" w:color="auto"/>
                <w:bottom w:val="none" w:sz="0" w:space="0" w:color="auto"/>
                <w:right w:val="none" w:sz="0" w:space="0" w:color="auto"/>
              </w:divBdr>
            </w:div>
            <w:div w:id="388186052">
              <w:marLeft w:val="0"/>
              <w:marRight w:val="0"/>
              <w:marTop w:val="0"/>
              <w:marBottom w:val="0"/>
              <w:divBdr>
                <w:top w:val="none" w:sz="0" w:space="0" w:color="auto"/>
                <w:left w:val="none" w:sz="0" w:space="0" w:color="auto"/>
                <w:bottom w:val="none" w:sz="0" w:space="0" w:color="auto"/>
                <w:right w:val="none" w:sz="0" w:space="0" w:color="auto"/>
              </w:divBdr>
            </w:div>
            <w:div w:id="1342009058">
              <w:marLeft w:val="0"/>
              <w:marRight w:val="0"/>
              <w:marTop w:val="0"/>
              <w:marBottom w:val="0"/>
              <w:divBdr>
                <w:top w:val="none" w:sz="0" w:space="0" w:color="auto"/>
                <w:left w:val="none" w:sz="0" w:space="0" w:color="auto"/>
                <w:bottom w:val="none" w:sz="0" w:space="0" w:color="auto"/>
                <w:right w:val="none" w:sz="0" w:space="0" w:color="auto"/>
              </w:divBdr>
            </w:div>
            <w:div w:id="2104110489">
              <w:marLeft w:val="0"/>
              <w:marRight w:val="0"/>
              <w:marTop w:val="0"/>
              <w:marBottom w:val="0"/>
              <w:divBdr>
                <w:top w:val="none" w:sz="0" w:space="0" w:color="auto"/>
                <w:left w:val="none" w:sz="0" w:space="0" w:color="auto"/>
                <w:bottom w:val="none" w:sz="0" w:space="0" w:color="auto"/>
                <w:right w:val="none" w:sz="0" w:space="0" w:color="auto"/>
              </w:divBdr>
            </w:div>
            <w:div w:id="1836260147">
              <w:marLeft w:val="0"/>
              <w:marRight w:val="0"/>
              <w:marTop w:val="0"/>
              <w:marBottom w:val="0"/>
              <w:divBdr>
                <w:top w:val="none" w:sz="0" w:space="0" w:color="auto"/>
                <w:left w:val="none" w:sz="0" w:space="0" w:color="auto"/>
                <w:bottom w:val="none" w:sz="0" w:space="0" w:color="auto"/>
                <w:right w:val="none" w:sz="0" w:space="0" w:color="auto"/>
              </w:divBdr>
            </w:div>
            <w:div w:id="261113728">
              <w:marLeft w:val="0"/>
              <w:marRight w:val="0"/>
              <w:marTop w:val="0"/>
              <w:marBottom w:val="0"/>
              <w:divBdr>
                <w:top w:val="none" w:sz="0" w:space="0" w:color="auto"/>
                <w:left w:val="none" w:sz="0" w:space="0" w:color="auto"/>
                <w:bottom w:val="none" w:sz="0" w:space="0" w:color="auto"/>
                <w:right w:val="none" w:sz="0" w:space="0" w:color="auto"/>
              </w:divBdr>
            </w:div>
            <w:div w:id="339158349">
              <w:marLeft w:val="0"/>
              <w:marRight w:val="0"/>
              <w:marTop w:val="0"/>
              <w:marBottom w:val="0"/>
              <w:divBdr>
                <w:top w:val="none" w:sz="0" w:space="0" w:color="auto"/>
                <w:left w:val="none" w:sz="0" w:space="0" w:color="auto"/>
                <w:bottom w:val="none" w:sz="0" w:space="0" w:color="auto"/>
                <w:right w:val="none" w:sz="0" w:space="0" w:color="auto"/>
              </w:divBdr>
            </w:div>
            <w:div w:id="393979">
              <w:marLeft w:val="0"/>
              <w:marRight w:val="0"/>
              <w:marTop w:val="0"/>
              <w:marBottom w:val="0"/>
              <w:divBdr>
                <w:top w:val="none" w:sz="0" w:space="0" w:color="auto"/>
                <w:left w:val="none" w:sz="0" w:space="0" w:color="auto"/>
                <w:bottom w:val="none" w:sz="0" w:space="0" w:color="auto"/>
                <w:right w:val="none" w:sz="0" w:space="0" w:color="auto"/>
              </w:divBdr>
            </w:div>
            <w:div w:id="1813332102">
              <w:marLeft w:val="0"/>
              <w:marRight w:val="0"/>
              <w:marTop w:val="0"/>
              <w:marBottom w:val="0"/>
              <w:divBdr>
                <w:top w:val="none" w:sz="0" w:space="0" w:color="auto"/>
                <w:left w:val="none" w:sz="0" w:space="0" w:color="auto"/>
                <w:bottom w:val="none" w:sz="0" w:space="0" w:color="auto"/>
                <w:right w:val="none" w:sz="0" w:space="0" w:color="auto"/>
              </w:divBdr>
            </w:div>
            <w:div w:id="2071691102">
              <w:marLeft w:val="0"/>
              <w:marRight w:val="0"/>
              <w:marTop w:val="0"/>
              <w:marBottom w:val="0"/>
              <w:divBdr>
                <w:top w:val="none" w:sz="0" w:space="0" w:color="auto"/>
                <w:left w:val="none" w:sz="0" w:space="0" w:color="auto"/>
                <w:bottom w:val="none" w:sz="0" w:space="0" w:color="auto"/>
                <w:right w:val="none" w:sz="0" w:space="0" w:color="auto"/>
              </w:divBdr>
            </w:div>
            <w:div w:id="1986008468">
              <w:marLeft w:val="0"/>
              <w:marRight w:val="0"/>
              <w:marTop w:val="0"/>
              <w:marBottom w:val="0"/>
              <w:divBdr>
                <w:top w:val="none" w:sz="0" w:space="0" w:color="auto"/>
                <w:left w:val="none" w:sz="0" w:space="0" w:color="auto"/>
                <w:bottom w:val="none" w:sz="0" w:space="0" w:color="auto"/>
                <w:right w:val="none" w:sz="0" w:space="0" w:color="auto"/>
              </w:divBdr>
            </w:div>
            <w:div w:id="1315991212">
              <w:marLeft w:val="0"/>
              <w:marRight w:val="0"/>
              <w:marTop w:val="0"/>
              <w:marBottom w:val="0"/>
              <w:divBdr>
                <w:top w:val="none" w:sz="0" w:space="0" w:color="auto"/>
                <w:left w:val="none" w:sz="0" w:space="0" w:color="auto"/>
                <w:bottom w:val="none" w:sz="0" w:space="0" w:color="auto"/>
                <w:right w:val="none" w:sz="0" w:space="0" w:color="auto"/>
              </w:divBdr>
            </w:div>
            <w:div w:id="1939941717">
              <w:marLeft w:val="0"/>
              <w:marRight w:val="0"/>
              <w:marTop w:val="0"/>
              <w:marBottom w:val="0"/>
              <w:divBdr>
                <w:top w:val="none" w:sz="0" w:space="0" w:color="auto"/>
                <w:left w:val="none" w:sz="0" w:space="0" w:color="auto"/>
                <w:bottom w:val="none" w:sz="0" w:space="0" w:color="auto"/>
                <w:right w:val="none" w:sz="0" w:space="0" w:color="auto"/>
              </w:divBdr>
            </w:div>
            <w:div w:id="1189248121">
              <w:marLeft w:val="0"/>
              <w:marRight w:val="0"/>
              <w:marTop w:val="0"/>
              <w:marBottom w:val="0"/>
              <w:divBdr>
                <w:top w:val="none" w:sz="0" w:space="0" w:color="auto"/>
                <w:left w:val="none" w:sz="0" w:space="0" w:color="auto"/>
                <w:bottom w:val="none" w:sz="0" w:space="0" w:color="auto"/>
                <w:right w:val="none" w:sz="0" w:space="0" w:color="auto"/>
              </w:divBdr>
            </w:div>
            <w:div w:id="1590044549">
              <w:marLeft w:val="0"/>
              <w:marRight w:val="0"/>
              <w:marTop w:val="0"/>
              <w:marBottom w:val="0"/>
              <w:divBdr>
                <w:top w:val="none" w:sz="0" w:space="0" w:color="auto"/>
                <w:left w:val="none" w:sz="0" w:space="0" w:color="auto"/>
                <w:bottom w:val="none" w:sz="0" w:space="0" w:color="auto"/>
                <w:right w:val="none" w:sz="0" w:space="0" w:color="auto"/>
              </w:divBdr>
            </w:div>
            <w:div w:id="1028801853">
              <w:marLeft w:val="0"/>
              <w:marRight w:val="0"/>
              <w:marTop w:val="0"/>
              <w:marBottom w:val="0"/>
              <w:divBdr>
                <w:top w:val="none" w:sz="0" w:space="0" w:color="auto"/>
                <w:left w:val="none" w:sz="0" w:space="0" w:color="auto"/>
                <w:bottom w:val="none" w:sz="0" w:space="0" w:color="auto"/>
                <w:right w:val="none" w:sz="0" w:space="0" w:color="auto"/>
              </w:divBdr>
            </w:div>
            <w:div w:id="1193954387">
              <w:marLeft w:val="0"/>
              <w:marRight w:val="0"/>
              <w:marTop w:val="0"/>
              <w:marBottom w:val="0"/>
              <w:divBdr>
                <w:top w:val="none" w:sz="0" w:space="0" w:color="auto"/>
                <w:left w:val="none" w:sz="0" w:space="0" w:color="auto"/>
                <w:bottom w:val="none" w:sz="0" w:space="0" w:color="auto"/>
                <w:right w:val="none" w:sz="0" w:space="0" w:color="auto"/>
              </w:divBdr>
            </w:div>
            <w:div w:id="771974069">
              <w:marLeft w:val="0"/>
              <w:marRight w:val="0"/>
              <w:marTop w:val="0"/>
              <w:marBottom w:val="0"/>
              <w:divBdr>
                <w:top w:val="none" w:sz="0" w:space="0" w:color="auto"/>
                <w:left w:val="none" w:sz="0" w:space="0" w:color="auto"/>
                <w:bottom w:val="none" w:sz="0" w:space="0" w:color="auto"/>
                <w:right w:val="none" w:sz="0" w:space="0" w:color="auto"/>
              </w:divBdr>
            </w:div>
            <w:div w:id="776221146">
              <w:marLeft w:val="0"/>
              <w:marRight w:val="0"/>
              <w:marTop w:val="0"/>
              <w:marBottom w:val="0"/>
              <w:divBdr>
                <w:top w:val="none" w:sz="0" w:space="0" w:color="auto"/>
                <w:left w:val="none" w:sz="0" w:space="0" w:color="auto"/>
                <w:bottom w:val="none" w:sz="0" w:space="0" w:color="auto"/>
                <w:right w:val="none" w:sz="0" w:space="0" w:color="auto"/>
              </w:divBdr>
            </w:div>
            <w:div w:id="371611248">
              <w:marLeft w:val="0"/>
              <w:marRight w:val="0"/>
              <w:marTop w:val="0"/>
              <w:marBottom w:val="0"/>
              <w:divBdr>
                <w:top w:val="none" w:sz="0" w:space="0" w:color="auto"/>
                <w:left w:val="none" w:sz="0" w:space="0" w:color="auto"/>
                <w:bottom w:val="none" w:sz="0" w:space="0" w:color="auto"/>
                <w:right w:val="none" w:sz="0" w:space="0" w:color="auto"/>
              </w:divBdr>
            </w:div>
            <w:div w:id="760494874">
              <w:marLeft w:val="0"/>
              <w:marRight w:val="0"/>
              <w:marTop w:val="0"/>
              <w:marBottom w:val="0"/>
              <w:divBdr>
                <w:top w:val="none" w:sz="0" w:space="0" w:color="auto"/>
                <w:left w:val="none" w:sz="0" w:space="0" w:color="auto"/>
                <w:bottom w:val="none" w:sz="0" w:space="0" w:color="auto"/>
                <w:right w:val="none" w:sz="0" w:space="0" w:color="auto"/>
              </w:divBdr>
            </w:div>
            <w:div w:id="1726485499">
              <w:marLeft w:val="0"/>
              <w:marRight w:val="0"/>
              <w:marTop w:val="0"/>
              <w:marBottom w:val="0"/>
              <w:divBdr>
                <w:top w:val="none" w:sz="0" w:space="0" w:color="auto"/>
                <w:left w:val="none" w:sz="0" w:space="0" w:color="auto"/>
                <w:bottom w:val="none" w:sz="0" w:space="0" w:color="auto"/>
                <w:right w:val="none" w:sz="0" w:space="0" w:color="auto"/>
              </w:divBdr>
            </w:div>
            <w:div w:id="178279826">
              <w:marLeft w:val="0"/>
              <w:marRight w:val="0"/>
              <w:marTop w:val="0"/>
              <w:marBottom w:val="0"/>
              <w:divBdr>
                <w:top w:val="none" w:sz="0" w:space="0" w:color="auto"/>
                <w:left w:val="none" w:sz="0" w:space="0" w:color="auto"/>
                <w:bottom w:val="none" w:sz="0" w:space="0" w:color="auto"/>
                <w:right w:val="none" w:sz="0" w:space="0" w:color="auto"/>
              </w:divBdr>
            </w:div>
            <w:div w:id="1865249427">
              <w:marLeft w:val="0"/>
              <w:marRight w:val="0"/>
              <w:marTop w:val="0"/>
              <w:marBottom w:val="0"/>
              <w:divBdr>
                <w:top w:val="none" w:sz="0" w:space="0" w:color="auto"/>
                <w:left w:val="none" w:sz="0" w:space="0" w:color="auto"/>
                <w:bottom w:val="none" w:sz="0" w:space="0" w:color="auto"/>
                <w:right w:val="none" w:sz="0" w:space="0" w:color="auto"/>
              </w:divBdr>
            </w:div>
            <w:div w:id="673724676">
              <w:marLeft w:val="0"/>
              <w:marRight w:val="0"/>
              <w:marTop w:val="0"/>
              <w:marBottom w:val="0"/>
              <w:divBdr>
                <w:top w:val="none" w:sz="0" w:space="0" w:color="auto"/>
                <w:left w:val="none" w:sz="0" w:space="0" w:color="auto"/>
                <w:bottom w:val="none" w:sz="0" w:space="0" w:color="auto"/>
                <w:right w:val="none" w:sz="0" w:space="0" w:color="auto"/>
              </w:divBdr>
            </w:div>
            <w:div w:id="1802260690">
              <w:marLeft w:val="0"/>
              <w:marRight w:val="0"/>
              <w:marTop w:val="0"/>
              <w:marBottom w:val="0"/>
              <w:divBdr>
                <w:top w:val="none" w:sz="0" w:space="0" w:color="auto"/>
                <w:left w:val="none" w:sz="0" w:space="0" w:color="auto"/>
                <w:bottom w:val="none" w:sz="0" w:space="0" w:color="auto"/>
                <w:right w:val="none" w:sz="0" w:space="0" w:color="auto"/>
              </w:divBdr>
            </w:div>
            <w:div w:id="429085791">
              <w:marLeft w:val="0"/>
              <w:marRight w:val="0"/>
              <w:marTop w:val="0"/>
              <w:marBottom w:val="0"/>
              <w:divBdr>
                <w:top w:val="none" w:sz="0" w:space="0" w:color="auto"/>
                <w:left w:val="none" w:sz="0" w:space="0" w:color="auto"/>
                <w:bottom w:val="none" w:sz="0" w:space="0" w:color="auto"/>
                <w:right w:val="none" w:sz="0" w:space="0" w:color="auto"/>
              </w:divBdr>
            </w:div>
            <w:div w:id="1729258938">
              <w:marLeft w:val="0"/>
              <w:marRight w:val="0"/>
              <w:marTop w:val="0"/>
              <w:marBottom w:val="0"/>
              <w:divBdr>
                <w:top w:val="none" w:sz="0" w:space="0" w:color="auto"/>
                <w:left w:val="none" w:sz="0" w:space="0" w:color="auto"/>
                <w:bottom w:val="none" w:sz="0" w:space="0" w:color="auto"/>
                <w:right w:val="none" w:sz="0" w:space="0" w:color="auto"/>
              </w:divBdr>
            </w:div>
            <w:div w:id="1085689288">
              <w:marLeft w:val="0"/>
              <w:marRight w:val="0"/>
              <w:marTop w:val="0"/>
              <w:marBottom w:val="0"/>
              <w:divBdr>
                <w:top w:val="none" w:sz="0" w:space="0" w:color="auto"/>
                <w:left w:val="none" w:sz="0" w:space="0" w:color="auto"/>
                <w:bottom w:val="none" w:sz="0" w:space="0" w:color="auto"/>
                <w:right w:val="none" w:sz="0" w:space="0" w:color="auto"/>
              </w:divBdr>
            </w:div>
            <w:div w:id="507251849">
              <w:marLeft w:val="0"/>
              <w:marRight w:val="0"/>
              <w:marTop w:val="0"/>
              <w:marBottom w:val="0"/>
              <w:divBdr>
                <w:top w:val="none" w:sz="0" w:space="0" w:color="auto"/>
                <w:left w:val="none" w:sz="0" w:space="0" w:color="auto"/>
                <w:bottom w:val="none" w:sz="0" w:space="0" w:color="auto"/>
                <w:right w:val="none" w:sz="0" w:space="0" w:color="auto"/>
              </w:divBdr>
            </w:div>
            <w:div w:id="1938514184">
              <w:marLeft w:val="0"/>
              <w:marRight w:val="0"/>
              <w:marTop w:val="0"/>
              <w:marBottom w:val="0"/>
              <w:divBdr>
                <w:top w:val="none" w:sz="0" w:space="0" w:color="auto"/>
                <w:left w:val="none" w:sz="0" w:space="0" w:color="auto"/>
                <w:bottom w:val="none" w:sz="0" w:space="0" w:color="auto"/>
                <w:right w:val="none" w:sz="0" w:space="0" w:color="auto"/>
              </w:divBdr>
            </w:div>
            <w:div w:id="602037727">
              <w:marLeft w:val="0"/>
              <w:marRight w:val="0"/>
              <w:marTop w:val="0"/>
              <w:marBottom w:val="0"/>
              <w:divBdr>
                <w:top w:val="none" w:sz="0" w:space="0" w:color="auto"/>
                <w:left w:val="none" w:sz="0" w:space="0" w:color="auto"/>
                <w:bottom w:val="none" w:sz="0" w:space="0" w:color="auto"/>
                <w:right w:val="none" w:sz="0" w:space="0" w:color="auto"/>
              </w:divBdr>
            </w:div>
            <w:div w:id="1635208780">
              <w:marLeft w:val="0"/>
              <w:marRight w:val="0"/>
              <w:marTop w:val="0"/>
              <w:marBottom w:val="0"/>
              <w:divBdr>
                <w:top w:val="none" w:sz="0" w:space="0" w:color="auto"/>
                <w:left w:val="none" w:sz="0" w:space="0" w:color="auto"/>
                <w:bottom w:val="none" w:sz="0" w:space="0" w:color="auto"/>
                <w:right w:val="none" w:sz="0" w:space="0" w:color="auto"/>
              </w:divBdr>
            </w:div>
            <w:div w:id="1557738115">
              <w:marLeft w:val="0"/>
              <w:marRight w:val="0"/>
              <w:marTop w:val="0"/>
              <w:marBottom w:val="0"/>
              <w:divBdr>
                <w:top w:val="none" w:sz="0" w:space="0" w:color="auto"/>
                <w:left w:val="none" w:sz="0" w:space="0" w:color="auto"/>
                <w:bottom w:val="none" w:sz="0" w:space="0" w:color="auto"/>
                <w:right w:val="none" w:sz="0" w:space="0" w:color="auto"/>
              </w:divBdr>
            </w:div>
            <w:div w:id="1843396782">
              <w:marLeft w:val="0"/>
              <w:marRight w:val="0"/>
              <w:marTop w:val="0"/>
              <w:marBottom w:val="0"/>
              <w:divBdr>
                <w:top w:val="none" w:sz="0" w:space="0" w:color="auto"/>
                <w:left w:val="none" w:sz="0" w:space="0" w:color="auto"/>
                <w:bottom w:val="none" w:sz="0" w:space="0" w:color="auto"/>
                <w:right w:val="none" w:sz="0" w:space="0" w:color="auto"/>
              </w:divBdr>
            </w:div>
            <w:div w:id="231474644">
              <w:marLeft w:val="0"/>
              <w:marRight w:val="0"/>
              <w:marTop w:val="0"/>
              <w:marBottom w:val="0"/>
              <w:divBdr>
                <w:top w:val="none" w:sz="0" w:space="0" w:color="auto"/>
                <w:left w:val="none" w:sz="0" w:space="0" w:color="auto"/>
                <w:bottom w:val="none" w:sz="0" w:space="0" w:color="auto"/>
                <w:right w:val="none" w:sz="0" w:space="0" w:color="auto"/>
              </w:divBdr>
            </w:div>
            <w:div w:id="459693522">
              <w:marLeft w:val="0"/>
              <w:marRight w:val="0"/>
              <w:marTop w:val="0"/>
              <w:marBottom w:val="0"/>
              <w:divBdr>
                <w:top w:val="none" w:sz="0" w:space="0" w:color="auto"/>
                <w:left w:val="none" w:sz="0" w:space="0" w:color="auto"/>
                <w:bottom w:val="none" w:sz="0" w:space="0" w:color="auto"/>
                <w:right w:val="none" w:sz="0" w:space="0" w:color="auto"/>
              </w:divBdr>
            </w:div>
            <w:div w:id="1774128390">
              <w:marLeft w:val="0"/>
              <w:marRight w:val="0"/>
              <w:marTop w:val="0"/>
              <w:marBottom w:val="0"/>
              <w:divBdr>
                <w:top w:val="none" w:sz="0" w:space="0" w:color="auto"/>
                <w:left w:val="none" w:sz="0" w:space="0" w:color="auto"/>
                <w:bottom w:val="none" w:sz="0" w:space="0" w:color="auto"/>
                <w:right w:val="none" w:sz="0" w:space="0" w:color="auto"/>
              </w:divBdr>
            </w:div>
            <w:div w:id="821585560">
              <w:marLeft w:val="0"/>
              <w:marRight w:val="0"/>
              <w:marTop w:val="0"/>
              <w:marBottom w:val="0"/>
              <w:divBdr>
                <w:top w:val="none" w:sz="0" w:space="0" w:color="auto"/>
                <w:left w:val="none" w:sz="0" w:space="0" w:color="auto"/>
                <w:bottom w:val="none" w:sz="0" w:space="0" w:color="auto"/>
                <w:right w:val="none" w:sz="0" w:space="0" w:color="auto"/>
              </w:divBdr>
            </w:div>
            <w:div w:id="40447940">
              <w:marLeft w:val="0"/>
              <w:marRight w:val="0"/>
              <w:marTop w:val="0"/>
              <w:marBottom w:val="0"/>
              <w:divBdr>
                <w:top w:val="none" w:sz="0" w:space="0" w:color="auto"/>
                <w:left w:val="none" w:sz="0" w:space="0" w:color="auto"/>
                <w:bottom w:val="none" w:sz="0" w:space="0" w:color="auto"/>
                <w:right w:val="none" w:sz="0" w:space="0" w:color="auto"/>
              </w:divBdr>
            </w:div>
            <w:div w:id="360862508">
              <w:marLeft w:val="0"/>
              <w:marRight w:val="0"/>
              <w:marTop w:val="0"/>
              <w:marBottom w:val="0"/>
              <w:divBdr>
                <w:top w:val="none" w:sz="0" w:space="0" w:color="auto"/>
                <w:left w:val="none" w:sz="0" w:space="0" w:color="auto"/>
                <w:bottom w:val="none" w:sz="0" w:space="0" w:color="auto"/>
                <w:right w:val="none" w:sz="0" w:space="0" w:color="auto"/>
              </w:divBdr>
            </w:div>
            <w:div w:id="1297879368">
              <w:marLeft w:val="0"/>
              <w:marRight w:val="0"/>
              <w:marTop w:val="0"/>
              <w:marBottom w:val="0"/>
              <w:divBdr>
                <w:top w:val="none" w:sz="0" w:space="0" w:color="auto"/>
                <w:left w:val="none" w:sz="0" w:space="0" w:color="auto"/>
                <w:bottom w:val="none" w:sz="0" w:space="0" w:color="auto"/>
                <w:right w:val="none" w:sz="0" w:space="0" w:color="auto"/>
              </w:divBdr>
            </w:div>
            <w:div w:id="1977831652">
              <w:marLeft w:val="0"/>
              <w:marRight w:val="0"/>
              <w:marTop w:val="0"/>
              <w:marBottom w:val="0"/>
              <w:divBdr>
                <w:top w:val="none" w:sz="0" w:space="0" w:color="auto"/>
                <w:left w:val="none" w:sz="0" w:space="0" w:color="auto"/>
                <w:bottom w:val="none" w:sz="0" w:space="0" w:color="auto"/>
                <w:right w:val="none" w:sz="0" w:space="0" w:color="auto"/>
              </w:divBdr>
            </w:div>
            <w:div w:id="1297567340">
              <w:marLeft w:val="0"/>
              <w:marRight w:val="0"/>
              <w:marTop w:val="0"/>
              <w:marBottom w:val="0"/>
              <w:divBdr>
                <w:top w:val="none" w:sz="0" w:space="0" w:color="auto"/>
                <w:left w:val="none" w:sz="0" w:space="0" w:color="auto"/>
                <w:bottom w:val="none" w:sz="0" w:space="0" w:color="auto"/>
                <w:right w:val="none" w:sz="0" w:space="0" w:color="auto"/>
              </w:divBdr>
            </w:div>
            <w:div w:id="506018158">
              <w:marLeft w:val="0"/>
              <w:marRight w:val="0"/>
              <w:marTop w:val="0"/>
              <w:marBottom w:val="0"/>
              <w:divBdr>
                <w:top w:val="none" w:sz="0" w:space="0" w:color="auto"/>
                <w:left w:val="none" w:sz="0" w:space="0" w:color="auto"/>
                <w:bottom w:val="none" w:sz="0" w:space="0" w:color="auto"/>
                <w:right w:val="none" w:sz="0" w:space="0" w:color="auto"/>
              </w:divBdr>
            </w:div>
            <w:div w:id="1228689807">
              <w:marLeft w:val="0"/>
              <w:marRight w:val="0"/>
              <w:marTop w:val="0"/>
              <w:marBottom w:val="0"/>
              <w:divBdr>
                <w:top w:val="none" w:sz="0" w:space="0" w:color="auto"/>
                <w:left w:val="none" w:sz="0" w:space="0" w:color="auto"/>
                <w:bottom w:val="none" w:sz="0" w:space="0" w:color="auto"/>
                <w:right w:val="none" w:sz="0" w:space="0" w:color="auto"/>
              </w:divBdr>
            </w:div>
            <w:div w:id="134032105">
              <w:marLeft w:val="0"/>
              <w:marRight w:val="0"/>
              <w:marTop w:val="0"/>
              <w:marBottom w:val="0"/>
              <w:divBdr>
                <w:top w:val="none" w:sz="0" w:space="0" w:color="auto"/>
                <w:left w:val="none" w:sz="0" w:space="0" w:color="auto"/>
                <w:bottom w:val="none" w:sz="0" w:space="0" w:color="auto"/>
                <w:right w:val="none" w:sz="0" w:space="0" w:color="auto"/>
              </w:divBdr>
            </w:div>
            <w:div w:id="1165441220">
              <w:marLeft w:val="0"/>
              <w:marRight w:val="0"/>
              <w:marTop w:val="0"/>
              <w:marBottom w:val="0"/>
              <w:divBdr>
                <w:top w:val="none" w:sz="0" w:space="0" w:color="auto"/>
                <w:left w:val="none" w:sz="0" w:space="0" w:color="auto"/>
                <w:bottom w:val="none" w:sz="0" w:space="0" w:color="auto"/>
                <w:right w:val="none" w:sz="0" w:space="0" w:color="auto"/>
              </w:divBdr>
            </w:div>
            <w:div w:id="1482848588">
              <w:marLeft w:val="0"/>
              <w:marRight w:val="0"/>
              <w:marTop w:val="0"/>
              <w:marBottom w:val="0"/>
              <w:divBdr>
                <w:top w:val="none" w:sz="0" w:space="0" w:color="auto"/>
                <w:left w:val="none" w:sz="0" w:space="0" w:color="auto"/>
                <w:bottom w:val="none" w:sz="0" w:space="0" w:color="auto"/>
                <w:right w:val="none" w:sz="0" w:space="0" w:color="auto"/>
              </w:divBdr>
            </w:div>
            <w:div w:id="2144813707">
              <w:marLeft w:val="0"/>
              <w:marRight w:val="0"/>
              <w:marTop w:val="0"/>
              <w:marBottom w:val="0"/>
              <w:divBdr>
                <w:top w:val="none" w:sz="0" w:space="0" w:color="auto"/>
                <w:left w:val="none" w:sz="0" w:space="0" w:color="auto"/>
                <w:bottom w:val="none" w:sz="0" w:space="0" w:color="auto"/>
                <w:right w:val="none" w:sz="0" w:space="0" w:color="auto"/>
              </w:divBdr>
            </w:div>
            <w:div w:id="1463842666">
              <w:marLeft w:val="0"/>
              <w:marRight w:val="0"/>
              <w:marTop w:val="0"/>
              <w:marBottom w:val="0"/>
              <w:divBdr>
                <w:top w:val="none" w:sz="0" w:space="0" w:color="auto"/>
                <w:left w:val="none" w:sz="0" w:space="0" w:color="auto"/>
                <w:bottom w:val="none" w:sz="0" w:space="0" w:color="auto"/>
                <w:right w:val="none" w:sz="0" w:space="0" w:color="auto"/>
              </w:divBdr>
            </w:div>
            <w:div w:id="1129201928">
              <w:marLeft w:val="0"/>
              <w:marRight w:val="0"/>
              <w:marTop w:val="0"/>
              <w:marBottom w:val="0"/>
              <w:divBdr>
                <w:top w:val="none" w:sz="0" w:space="0" w:color="auto"/>
                <w:left w:val="none" w:sz="0" w:space="0" w:color="auto"/>
                <w:bottom w:val="none" w:sz="0" w:space="0" w:color="auto"/>
                <w:right w:val="none" w:sz="0" w:space="0" w:color="auto"/>
              </w:divBdr>
            </w:div>
            <w:div w:id="1647271870">
              <w:marLeft w:val="0"/>
              <w:marRight w:val="0"/>
              <w:marTop w:val="0"/>
              <w:marBottom w:val="0"/>
              <w:divBdr>
                <w:top w:val="none" w:sz="0" w:space="0" w:color="auto"/>
                <w:left w:val="none" w:sz="0" w:space="0" w:color="auto"/>
                <w:bottom w:val="none" w:sz="0" w:space="0" w:color="auto"/>
                <w:right w:val="none" w:sz="0" w:space="0" w:color="auto"/>
              </w:divBdr>
            </w:div>
            <w:div w:id="805901712">
              <w:marLeft w:val="0"/>
              <w:marRight w:val="0"/>
              <w:marTop w:val="0"/>
              <w:marBottom w:val="0"/>
              <w:divBdr>
                <w:top w:val="none" w:sz="0" w:space="0" w:color="auto"/>
                <w:left w:val="none" w:sz="0" w:space="0" w:color="auto"/>
                <w:bottom w:val="none" w:sz="0" w:space="0" w:color="auto"/>
                <w:right w:val="none" w:sz="0" w:space="0" w:color="auto"/>
              </w:divBdr>
            </w:div>
            <w:div w:id="1291856826">
              <w:marLeft w:val="0"/>
              <w:marRight w:val="0"/>
              <w:marTop w:val="0"/>
              <w:marBottom w:val="0"/>
              <w:divBdr>
                <w:top w:val="none" w:sz="0" w:space="0" w:color="auto"/>
                <w:left w:val="none" w:sz="0" w:space="0" w:color="auto"/>
                <w:bottom w:val="none" w:sz="0" w:space="0" w:color="auto"/>
                <w:right w:val="none" w:sz="0" w:space="0" w:color="auto"/>
              </w:divBdr>
            </w:div>
            <w:div w:id="432825001">
              <w:marLeft w:val="0"/>
              <w:marRight w:val="0"/>
              <w:marTop w:val="0"/>
              <w:marBottom w:val="0"/>
              <w:divBdr>
                <w:top w:val="none" w:sz="0" w:space="0" w:color="auto"/>
                <w:left w:val="none" w:sz="0" w:space="0" w:color="auto"/>
                <w:bottom w:val="none" w:sz="0" w:space="0" w:color="auto"/>
                <w:right w:val="none" w:sz="0" w:space="0" w:color="auto"/>
              </w:divBdr>
            </w:div>
            <w:div w:id="531573811">
              <w:marLeft w:val="0"/>
              <w:marRight w:val="0"/>
              <w:marTop w:val="0"/>
              <w:marBottom w:val="0"/>
              <w:divBdr>
                <w:top w:val="none" w:sz="0" w:space="0" w:color="auto"/>
                <w:left w:val="none" w:sz="0" w:space="0" w:color="auto"/>
                <w:bottom w:val="none" w:sz="0" w:space="0" w:color="auto"/>
                <w:right w:val="none" w:sz="0" w:space="0" w:color="auto"/>
              </w:divBdr>
            </w:div>
            <w:div w:id="752505809">
              <w:marLeft w:val="0"/>
              <w:marRight w:val="0"/>
              <w:marTop w:val="0"/>
              <w:marBottom w:val="0"/>
              <w:divBdr>
                <w:top w:val="none" w:sz="0" w:space="0" w:color="auto"/>
                <w:left w:val="none" w:sz="0" w:space="0" w:color="auto"/>
                <w:bottom w:val="none" w:sz="0" w:space="0" w:color="auto"/>
                <w:right w:val="none" w:sz="0" w:space="0" w:color="auto"/>
              </w:divBdr>
            </w:div>
            <w:div w:id="624508779">
              <w:marLeft w:val="0"/>
              <w:marRight w:val="0"/>
              <w:marTop w:val="0"/>
              <w:marBottom w:val="0"/>
              <w:divBdr>
                <w:top w:val="none" w:sz="0" w:space="0" w:color="auto"/>
                <w:left w:val="none" w:sz="0" w:space="0" w:color="auto"/>
                <w:bottom w:val="none" w:sz="0" w:space="0" w:color="auto"/>
                <w:right w:val="none" w:sz="0" w:space="0" w:color="auto"/>
              </w:divBdr>
            </w:div>
            <w:div w:id="44837786">
              <w:marLeft w:val="0"/>
              <w:marRight w:val="0"/>
              <w:marTop w:val="0"/>
              <w:marBottom w:val="0"/>
              <w:divBdr>
                <w:top w:val="none" w:sz="0" w:space="0" w:color="auto"/>
                <w:left w:val="none" w:sz="0" w:space="0" w:color="auto"/>
                <w:bottom w:val="none" w:sz="0" w:space="0" w:color="auto"/>
                <w:right w:val="none" w:sz="0" w:space="0" w:color="auto"/>
              </w:divBdr>
            </w:div>
            <w:div w:id="1242833781">
              <w:marLeft w:val="0"/>
              <w:marRight w:val="0"/>
              <w:marTop w:val="0"/>
              <w:marBottom w:val="0"/>
              <w:divBdr>
                <w:top w:val="none" w:sz="0" w:space="0" w:color="auto"/>
                <w:left w:val="none" w:sz="0" w:space="0" w:color="auto"/>
                <w:bottom w:val="none" w:sz="0" w:space="0" w:color="auto"/>
                <w:right w:val="none" w:sz="0" w:space="0" w:color="auto"/>
              </w:divBdr>
            </w:div>
            <w:div w:id="1512833801">
              <w:marLeft w:val="0"/>
              <w:marRight w:val="0"/>
              <w:marTop w:val="0"/>
              <w:marBottom w:val="0"/>
              <w:divBdr>
                <w:top w:val="none" w:sz="0" w:space="0" w:color="auto"/>
                <w:left w:val="none" w:sz="0" w:space="0" w:color="auto"/>
                <w:bottom w:val="none" w:sz="0" w:space="0" w:color="auto"/>
                <w:right w:val="none" w:sz="0" w:space="0" w:color="auto"/>
              </w:divBdr>
            </w:div>
            <w:div w:id="1797219345">
              <w:marLeft w:val="0"/>
              <w:marRight w:val="0"/>
              <w:marTop w:val="0"/>
              <w:marBottom w:val="0"/>
              <w:divBdr>
                <w:top w:val="none" w:sz="0" w:space="0" w:color="auto"/>
                <w:left w:val="none" w:sz="0" w:space="0" w:color="auto"/>
                <w:bottom w:val="none" w:sz="0" w:space="0" w:color="auto"/>
                <w:right w:val="none" w:sz="0" w:space="0" w:color="auto"/>
              </w:divBdr>
            </w:div>
            <w:div w:id="176626295">
              <w:marLeft w:val="0"/>
              <w:marRight w:val="0"/>
              <w:marTop w:val="0"/>
              <w:marBottom w:val="0"/>
              <w:divBdr>
                <w:top w:val="none" w:sz="0" w:space="0" w:color="auto"/>
                <w:left w:val="none" w:sz="0" w:space="0" w:color="auto"/>
                <w:bottom w:val="none" w:sz="0" w:space="0" w:color="auto"/>
                <w:right w:val="none" w:sz="0" w:space="0" w:color="auto"/>
              </w:divBdr>
            </w:div>
            <w:div w:id="1708532391">
              <w:marLeft w:val="0"/>
              <w:marRight w:val="0"/>
              <w:marTop w:val="0"/>
              <w:marBottom w:val="0"/>
              <w:divBdr>
                <w:top w:val="none" w:sz="0" w:space="0" w:color="auto"/>
                <w:left w:val="none" w:sz="0" w:space="0" w:color="auto"/>
                <w:bottom w:val="none" w:sz="0" w:space="0" w:color="auto"/>
                <w:right w:val="none" w:sz="0" w:space="0" w:color="auto"/>
              </w:divBdr>
            </w:div>
            <w:div w:id="1663193268">
              <w:marLeft w:val="0"/>
              <w:marRight w:val="0"/>
              <w:marTop w:val="0"/>
              <w:marBottom w:val="0"/>
              <w:divBdr>
                <w:top w:val="none" w:sz="0" w:space="0" w:color="auto"/>
                <w:left w:val="none" w:sz="0" w:space="0" w:color="auto"/>
                <w:bottom w:val="none" w:sz="0" w:space="0" w:color="auto"/>
                <w:right w:val="none" w:sz="0" w:space="0" w:color="auto"/>
              </w:divBdr>
            </w:div>
            <w:div w:id="967977148">
              <w:marLeft w:val="0"/>
              <w:marRight w:val="0"/>
              <w:marTop w:val="0"/>
              <w:marBottom w:val="0"/>
              <w:divBdr>
                <w:top w:val="none" w:sz="0" w:space="0" w:color="auto"/>
                <w:left w:val="none" w:sz="0" w:space="0" w:color="auto"/>
                <w:bottom w:val="none" w:sz="0" w:space="0" w:color="auto"/>
                <w:right w:val="none" w:sz="0" w:space="0" w:color="auto"/>
              </w:divBdr>
            </w:div>
            <w:div w:id="1004240158">
              <w:marLeft w:val="0"/>
              <w:marRight w:val="0"/>
              <w:marTop w:val="0"/>
              <w:marBottom w:val="0"/>
              <w:divBdr>
                <w:top w:val="none" w:sz="0" w:space="0" w:color="auto"/>
                <w:left w:val="none" w:sz="0" w:space="0" w:color="auto"/>
                <w:bottom w:val="none" w:sz="0" w:space="0" w:color="auto"/>
                <w:right w:val="none" w:sz="0" w:space="0" w:color="auto"/>
              </w:divBdr>
            </w:div>
            <w:div w:id="417556316">
              <w:marLeft w:val="0"/>
              <w:marRight w:val="0"/>
              <w:marTop w:val="0"/>
              <w:marBottom w:val="0"/>
              <w:divBdr>
                <w:top w:val="none" w:sz="0" w:space="0" w:color="auto"/>
                <w:left w:val="none" w:sz="0" w:space="0" w:color="auto"/>
                <w:bottom w:val="none" w:sz="0" w:space="0" w:color="auto"/>
                <w:right w:val="none" w:sz="0" w:space="0" w:color="auto"/>
              </w:divBdr>
            </w:div>
            <w:div w:id="1468821187">
              <w:marLeft w:val="0"/>
              <w:marRight w:val="0"/>
              <w:marTop w:val="0"/>
              <w:marBottom w:val="0"/>
              <w:divBdr>
                <w:top w:val="none" w:sz="0" w:space="0" w:color="auto"/>
                <w:left w:val="none" w:sz="0" w:space="0" w:color="auto"/>
                <w:bottom w:val="none" w:sz="0" w:space="0" w:color="auto"/>
                <w:right w:val="none" w:sz="0" w:space="0" w:color="auto"/>
              </w:divBdr>
            </w:div>
            <w:div w:id="1769082952">
              <w:marLeft w:val="0"/>
              <w:marRight w:val="0"/>
              <w:marTop w:val="0"/>
              <w:marBottom w:val="0"/>
              <w:divBdr>
                <w:top w:val="none" w:sz="0" w:space="0" w:color="auto"/>
                <w:left w:val="none" w:sz="0" w:space="0" w:color="auto"/>
                <w:bottom w:val="none" w:sz="0" w:space="0" w:color="auto"/>
                <w:right w:val="none" w:sz="0" w:space="0" w:color="auto"/>
              </w:divBdr>
            </w:div>
            <w:div w:id="732704699">
              <w:marLeft w:val="0"/>
              <w:marRight w:val="0"/>
              <w:marTop w:val="0"/>
              <w:marBottom w:val="0"/>
              <w:divBdr>
                <w:top w:val="none" w:sz="0" w:space="0" w:color="auto"/>
                <w:left w:val="none" w:sz="0" w:space="0" w:color="auto"/>
                <w:bottom w:val="none" w:sz="0" w:space="0" w:color="auto"/>
                <w:right w:val="none" w:sz="0" w:space="0" w:color="auto"/>
              </w:divBdr>
            </w:div>
            <w:div w:id="723526612">
              <w:marLeft w:val="0"/>
              <w:marRight w:val="0"/>
              <w:marTop w:val="0"/>
              <w:marBottom w:val="0"/>
              <w:divBdr>
                <w:top w:val="none" w:sz="0" w:space="0" w:color="auto"/>
                <w:left w:val="none" w:sz="0" w:space="0" w:color="auto"/>
                <w:bottom w:val="none" w:sz="0" w:space="0" w:color="auto"/>
                <w:right w:val="none" w:sz="0" w:space="0" w:color="auto"/>
              </w:divBdr>
            </w:div>
            <w:div w:id="186674445">
              <w:marLeft w:val="0"/>
              <w:marRight w:val="0"/>
              <w:marTop w:val="0"/>
              <w:marBottom w:val="0"/>
              <w:divBdr>
                <w:top w:val="none" w:sz="0" w:space="0" w:color="auto"/>
                <w:left w:val="none" w:sz="0" w:space="0" w:color="auto"/>
                <w:bottom w:val="none" w:sz="0" w:space="0" w:color="auto"/>
                <w:right w:val="none" w:sz="0" w:space="0" w:color="auto"/>
              </w:divBdr>
            </w:div>
            <w:div w:id="826633622">
              <w:marLeft w:val="0"/>
              <w:marRight w:val="0"/>
              <w:marTop w:val="0"/>
              <w:marBottom w:val="0"/>
              <w:divBdr>
                <w:top w:val="none" w:sz="0" w:space="0" w:color="auto"/>
                <w:left w:val="none" w:sz="0" w:space="0" w:color="auto"/>
                <w:bottom w:val="none" w:sz="0" w:space="0" w:color="auto"/>
                <w:right w:val="none" w:sz="0" w:space="0" w:color="auto"/>
              </w:divBdr>
            </w:div>
            <w:div w:id="875964080">
              <w:marLeft w:val="0"/>
              <w:marRight w:val="0"/>
              <w:marTop w:val="0"/>
              <w:marBottom w:val="0"/>
              <w:divBdr>
                <w:top w:val="none" w:sz="0" w:space="0" w:color="auto"/>
                <w:left w:val="none" w:sz="0" w:space="0" w:color="auto"/>
                <w:bottom w:val="none" w:sz="0" w:space="0" w:color="auto"/>
                <w:right w:val="none" w:sz="0" w:space="0" w:color="auto"/>
              </w:divBdr>
            </w:div>
            <w:div w:id="966160605">
              <w:marLeft w:val="0"/>
              <w:marRight w:val="0"/>
              <w:marTop w:val="0"/>
              <w:marBottom w:val="0"/>
              <w:divBdr>
                <w:top w:val="none" w:sz="0" w:space="0" w:color="auto"/>
                <w:left w:val="none" w:sz="0" w:space="0" w:color="auto"/>
                <w:bottom w:val="none" w:sz="0" w:space="0" w:color="auto"/>
                <w:right w:val="none" w:sz="0" w:space="0" w:color="auto"/>
              </w:divBdr>
            </w:div>
            <w:div w:id="1840149376">
              <w:marLeft w:val="0"/>
              <w:marRight w:val="0"/>
              <w:marTop w:val="0"/>
              <w:marBottom w:val="0"/>
              <w:divBdr>
                <w:top w:val="none" w:sz="0" w:space="0" w:color="auto"/>
                <w:left w:val="none" w:sz="0" w:space="0" w:color="auto"/>
                <w:bottom w:val="none" w:sz="0" w:space="0" w:color="auto"/>
                <w:right w:val="none" w:sz="0" w:space="0" w:color="auto"/>
              </w:divBdr>
            </w:div>
            <w:div w:id="722143063">
              <w:marLeft w:val="0"/>
              <w:marRight w:val="0"/>
              <w:marTop w:val="0"/>
              <w:marBottom w:val="0"/>
              <w:divBdr>
                <w:top w:val="none" w:sz="0" w:space="0" w:color="auto"/>
                <w:left w:val="none" w:sz="0" w:space="0" w:color="auto"/>
                <w:bottom w:val="none" w:sz="0" w:space="0" w:color="auto"/>
                <w:right w:val="none" w:sz="0" w:space="0" w:color="auto"/>
              </w:divBdr>
            </w:div>
            <w:div w:id="249392659">
              <w:marLeft w:val="0"/>
              <w:marRight w:val="0"/>
              <w:marTop w:val="0"/>
              <w:marBottom w:val="0"/>
              <w:divBdr>
                <w:top w:val="none" w:sz="0" w:space="0" w:color="auto"/>
                <w:left w:val="none" w:sz="0" w:space="0" w:color="auto"/>
                <w:bottom w:val="none" w:sz="0" w:space="0" w:color="auto"/>
                <w:right w:val="none" w:sz="0" w:space="0" w:color="auto"/>
              </w:divBdr>
            </w:div>
            <w:div w:id="1832669891">
              <w:marLeft w:val="0"/>
              <w:marRight w:val="0"/>
              <w:marTop w:val="0"/>
              <w:marBottom w:val="0"/>
              <w:divBdr>
                <w:top w:val="none" w:sz="0" w:space="0" w:color="auto"/>
                <w:left w:val="none" w:sz="0" w:space="0" w:color="auto"/>
                <w:bottom w:val="none" w:sz="0" w:space="0" w:color="auto"/>
                <w:right w:val="none" w:sz="0" w:space="0" w:color="auto"/>
              </w:divBdr>
            </w:div>
            <w:div w:id="611479029">
              <w:marLeft w:val="0"/>
              <w:marRight w:val="0"/>
              <w:marTop w:val="0"/>
              <w:marBottom w:val="0"/>
              <w:divBdr>
                <w:top w:val="none" w:sz="0" w:space="0" w:color="auto"/>
                <w:left w:val="none" w:sz="0" w:space="0" w:color="auto"/>
                <w:bottom w:val="none" w:sz="0" w:space="0" w:color="auto"/>
                <w:right w:val="none" w:sz="0" w:space="0" w:color="auto"/>
              </w:divBdr>
            </w:div>
            <w:div w:id="1812746323">
              <w:marLeft w:val="0"/>
              <w:marRight w:val="0"/>
              <w:marTop w:val="0"/>
              <w:marBottom w:val="0"/>
              <w:divBdr>
                <w:top w:val="none" w:sz="0" w:space="0" w:color="auto"/>
                <w:left w:val="none" w:sz="0" w:space="0" w:color="auto"/>
                <w:bottom w:val="none" w:sz="0" w:space="0" w:color="auto"/>
                <w:right w:val="none" w:sz="0" w:space="0" w:color="auto"/>
              </w:divBdr>
            </w:div>
            <w:div w:id="739256182">
              <w:marLeft w:val="0"/>
              <w:marRight w:val="0"/>
              <w:marTop w:val="0"/>
              <w:marBottom w:val="0"/>
              <w:divBdr>
                <w:top w:val="none" w:sz="0" w:space="0" w:color="auto"/>
                <w:left w:val="none" w:sz="0" w:space="0" w:color="auto"/>
                <w:bottom w:val="none" w:sz="0" w:space="0" w:color="auto"/>
                <w:right w:val="none" w:sz="0" w:space="0" w:color="auto"/>
              </w:divBdr>
            </w:div>
            <w:div w:id="1672294445">
              <w:marLeft w:val="0"/>
              <w:marRight w:val="0"/>
              <w:marTop w:val="0"/>
              <w:marBottom w:val="0"/>
              <w:divBdr>
                <w:top w:val="none" w:sz="0" w:space="0" w:color="auto"/>
                <w:left w:val="none" w:sz="0" w:space="0" w:color="auto"/>
                <w:bottom w:val="none" w:sz="0" w:space="0" w:color="auto"/>
                <w:right w:val="none" w:sz="0" w:space="0" w:color="auto"/>
              </w:divBdr>
            </w:div>
            <w:div w:id="1192259289">
              <w:marLeft w:val="0"/>
              <w:marRight w:val="0"/>
              <w:marTop w:val="0"/>
              <w:marBottom w:val="0"/>
              <w:divBdr>
                <w:top w:val="none" w:sz="0" w:space="0" w:color="auto"/>
                <w:left w:val="none" w:sz="0" w:space="0" w:color="auto"/>
                <w:bottom w:val="none" w:sz="0" w:space="0" w:color="auto"/>
                <w:right w:val="none" w:sz="0" w:space="0" w:color="auto"/>
              </w:divBdr>
            </w:div>
            <w:div w:id="324675704">
              <w:marLeft w:val="0"/>
              <w:marRight w:val="0"/>
              <w:marTop w:val="0"/>
              <w:marBottom w:val="0"/>
              <w:divBdr>
                <w:top w:val="none" w:sz="0" w:space="0" w:color="auto"/>
                <w:left w:val="none" w:sz="0" w:space="0" w:color="auto"/>
                <w:bottom w:val="none" w:sz="0" w:space="0" w:color="auto"/>
                <w:right w:val="none" w:sz="0" w:space="0" w:color="auto"/>
              </w:divBdr>
            </w:div>
            <w:div w:id="308828622">
              <w:marLeft w:val="0"/>
              <w:marRight w:val="0"/>
              <w:marTop w:val="0"/>
              <w:marBottom w:val="0"/>
              <w:divBdr>
                <w:top w:val="none" w:sz="0" w:space="0" w:color="auto"/>
                <w:left w:val="none" w:sz="0" w:space="0" w:color="auto"/>
                <w:bottom w:val="none" w:sz="0" w:space="0" w:color="auto"/>
                <w:right w:val="none" w:sz="0" w:space="0" w:color="auto"/>
              </w:divBdr>
            </w:div>
            <w:div w:id="1572929831">
              <w:marLeft w:val="0"/>
              <w:marRight w:val="0"/>
              <w:marTop w:val="0"/>
              <w:marBottom w:val="0"/>
              <w:divBdr>
                <w:top w:val="none" w:sz="0" w:space="0" w:color="auto"/>
                <w:left w:val="none" w:sz="0" w:space="0" w:color="auto"/>
                <w:bottom w:val="none" w:sz="0" w:space="0" w:color="auto"/>
                <w:right w:val="none" w:sz="0" w:space="0" w:color="auto"/>
              </w:divBdr>
            </w:div>
            <w:div w:id="1117795890">
              <w:marLeft w:val="0"/>
              <w:marRight w:val="0"/>
              <w:marTop w:val="0"/>
              <w:marBottom w:val="0"/>
              <w:divBdr>
                <w:top w:val="none" w:sz="0" w:space="0" w:color="auto"/>
                <w:left w:val="none" w:sz="0" w:space="0" w:color="auto"/>
                <w:bottom w:val="none" w:sz="0" w:space="0" w:color="auto"/>
                <w:right w:val="none" w:sz="0" w:space="0" w:color="auto"/>
              </w:divBdr>
            </w:div>
            <w:div w:id="569851435">
              <w:marLeft w:val="0"/>
              <w:marRight w:val="0"/>
              <w:marTop w:val="0"/>
              <w:marBottom w:val="0"/>
              <w:divBdr>
                <w:top w:val="none" w:sz="0" w:space="0" w:color="auto"/>
                <w:left w:val="none" w:sz="0" w:space="0" w:color="auto"/>
                <w:bottom w:val="none" w:sz="0" w:space="0" w:color="auto"/>
                <w:right w:val="none" w:sz="0" w:space="0" w:color="auto"/>
              </w:divBdr>
            </w:div>
            <w:div w:id="461461501">
              <w:marLeft w:val="0"/>
              <w:marRight w:val="0"/>
              <w:marTop w:val="0"/>
              <w:marBottom w:val="0"/>
              <w:divBdr>
                <w:top w:val="none" w:sz="0" w:space="0" w:color="auto"/>
                <w:left w:val="none" w:sz="0" w:space="0" w:color="auto"/>
                <w:bottom w:val="none" w:sz="0" w:space="0" w:color="auto"/>
                <w:right w:val="none" w:sz="0" w:space="0" w:color="auto"/>
              </w:divBdr>
            </w:div>
            <w:div w:id="863978713">
              <w:marLeft w:val="0"/>
              <w:marRight w:val="0"/>
              <w:marTop w:val="0"/>
              <w:marBottom w:val="0"/>
              <w:divBdr>
                <w:top w:val="none" w:sz="0" w:space="0" w:color="auto"/>
                <w:left w:val="none" w:sz="0" w:space="0" w:color="auto"/>
                <w:bottom w:val="none" w:sz="0" w:space="0" w:color="auto"/>
                <w:right w:val="none" w:sz="0" w:space="0" w:color="auto"/>
              </w:divBdr>
            </w:div>
            <w:div w:id="1382024894">
              <w:marLeft w:val="0"/>
              <w:marRight w:val="0"/>
              <w:marTop w:val="0"/>
              <w:marBottom w:val="0"/>
              <w:divBdr>
                <w:top w:val="none" w:sz="0" w:space="0" w:color="auto"/>
                <w:left w:val="none" w:sz="0" w:space="0" w:color="auto"/>
                <w:bottom w:val="none" w:sz="0" w:space="0" w:color="auto"/>
                <w:right w:val="none" w:sz="0" w:space="0" w:color="auto"/>
              </w:divBdr>
            </w:div>
            <w:div w:id="1121925248">
              <w:marLeft w:val="0"/>
              <w:marRight w:val="0"/>
              <w:marTop w:val="0"/>
              <w:marBottom w:val="0"/>
              <w:divBdr>
                <w:top w:val="none" w:sz="0" w:space="0" w:color="auto"/>
                <w:left w:val="none" w:sz="0" w:space="0" w:color="auto"/>
                <w:bottom w:val="none" w:sz="0" w:space="0" w:color="auto"/>
                <w:right w:val="none" w:sz="0" w:space="0" w:color="auto"/>
              </w:divBdr>
            </w:div>
            <w:div w:id="383137255">
              <w:marLeft w:val="0"/>
              <w:marRight w:val="0"/>
              <w:marTop w:val="0"/>
              <w:marBottom w:val="0"/>
              <w:divBdr>
                <w:top w:val="none" w:sz="0" w:space="0" w:color="auto"/>
                <w:left w:val="none" w:sz="0" w:space="0" w:color="auto"/>
                <w:bottom w:val="none" w:sz="0" w:space="0" w:color="auto"/>
                <w:right w:val="none" w:sz="0" w:space="0" w:color="auto"/>
              </w:divBdr>
            </w:div>
            <w:div w:id="2057964606">
              <w:marLeft w:val="0"/>
              <w:marRight w:val="0"/>
              <w:marTop w:val="0"/>
              <w:marBottom w:val="0"/>
              <w:divBdr>
                <w:top w:val="none" w:sz="0" w:space="0" w:color="auto"/>
                <w:left w:val="none" w:sz="0" w:space="0" w:color="auto"/>
                <w:bottom w:val="none" w:sz="0" w:space="0" w:color="auto"/>
                <w:right w:val="none" w:sz="0" w:space="0" w:color="auto"/>
              </w:divBdr>
            </w:div>
            <w:div w:id="1068922951">
              <w:marLeft w:val="0"/>
              <w:marRight w:val="0"/>
              <w:marTop w:val="0"/>
              <w:marBottom w:val="0"/>
              <w:divBdr>
                <w:top w:val="none" w:sz="0" w:space="0" w:color="auto"/>
                <w:left w:val="none" w:sz="0" w:space="0" w:color="auto"/>
                <w:bottom w:val="none" w:sz="0" w:space="0" w:color="auto"/>
                <w:right w:val="none" w:sz="0" w:space="0" w:color="auto"/>
              </w:divBdr>
            </w:div>
            <w:div w:id="1822578348">
              <w:marLeft w:val="0"/>
              <w:marRight w:val="0"/>
              <w:marTop w:val="0"/>
              <w:marBottom w:val="0"/>
              <w:divBdr>
                <w:top w:val="none" w:sz="0" w:space="0" w:color="auto"/>
                <w:left w:val="none" w:sz="0" w:space="0" w:color="auto"/>
                <w:bottom w:val="none" w:sz="0" w:space="0" w:color="auto"/>
                <w:right w:val="none" w:sz="0" w:space="0" w:color="auto"/>
              </w:divBdr>
            </w:div>
            <w:div w:id="662391899">
              <w:marLeft w:val="0"/>
              <w:marRight w:val="0"/>
              <w:marTop w:val="0"/>
              <w:marBottom w:val="0"/>
              <w:divBdr>
                <w:top w:val="none" w:sz="0" w:space="0" w:color="auto"/>
                <w:left w:val="none" w:sz="0" w:space="0" w:color="auto"/>
                <w:bottom w:val="none" w:sz="0" w:space="0" w:color="auto"/>
                <w:right w:val="none" w:sz="0" w:space="0" w:color="auto"/>
              </w:divBdr>
            </w:div>
            <w:div w:id="1270822022">
              <w:marLeft w:val="0"/>
              <w:marRight w:val="0"/>
              <w:marTop w:val="0"/>
              <w:marBottom w:val="0"/>
              <w:divBdr>
                <w:top w:val="none" w:sz="0" w:space="0" w:color="auto"/>
                <w:left w:val="none" w:sz="0" w:space="0" w:color="auto"/>
                <w:bottom w:val="none" w:sz="0" w:space="0" w:color="auto"/>
                <w:right w:val="none" w:sz="0" w:space="0" w:color="auto"/>
              </w:divBdr>
            </w:div>
            <w:div w:id="291981376">
              <w:marLeft w:val="0"/>
              <w:marRight w:val="0"/>
              <w:marTop w:val="0"/>
              <w:marBottom w:val="0"/>
              <w:divBdr>
                <w:top w:val="none" w:sz="0" w:space="0" w:color="auto"/>
                <w:left w:val="none" w:sz="0" w:space="0" w:color="auto"/>
                <w:bottom w:val="none" w:sz="0" w:space="0" w:color="auto"/>
                <w:right w:val="none" w:sz="0" w:space="0" w:color="auto"/>
              </w:divBdr>
            </w:div>
            <w:div w:id="1386949074">
              <w:marLeft w:val="0"/>
              <w:marRight w:val="0"/>
              <w:marTop w:val="0"/>
              <w:marBottom w:val="0"/>
              <w:divBdr>
                <w:top w:val="none" w:sz="0" w:space="0" w:color="auto"/>
                <w:left w:val="none" w:sz="0" w:space="0" w:color="auto"/>
                <w:bottom w:val="none" w:sz="0" w:space="0" w:color="auto"/>
                <w:right w:val="none" w:sz="0" w:space="0" w:color="auto"/>
              </w:divBdr>
            </w:div>
            <w:div w:id="1735010867">
              <w:marLeft w:val="0"/>
              <w:marRight w:val="0"/>
              <w:marTop w:val="0"/>
              <w:marBottom w:val="0"/>
              <w:divBdr>
                <w:top w:val="none" w:sz="0" w:space="0" w:color="auto"/>
                <w:left w:val="none" w:sz="0" w:space="0" w:color="auto"/>
                <w:bottom w:val="none" w:sz="0" w:space="0" w:color="auto"/>
                <w:right w:val="none" w:sz="0" w:space="0" w:color="auto"/>
              </w:divBdr>
            </w:div>
            <w:div w:id="121307556">
              <w:marLeft w:val="0"/>
              <w:marRight w:val="0"/>
              <w:marTop w:val="0"/>
              <w:marBottom w:val="0"/>
              <w:divBdr>
                <w:top w:val="none" w:sz="0" w:space="0" w:color="auto"/>
                <w:left w:val="none" w:sz="0" w:space="0" w:color="auto"/>
                <w:bottom w:val="none" w:sz="0" w:space="0" w:color="auto"/>
                <w:right w:val="none" w:sz="0" w:space="0" w:color="auto"/>
              </w:divBdr>
            </w:div>
            <w:div w:id="1963265429">
              <w:marLeft w:val="0"/>
              <w:marRight w:val="0"/>
              <w:marTop w:val="0"/>
              <w:marBottom w:val="0"/>
              <w:divBdr>
                <w:top w:val="none" w:sz="0" w:space="0" w:color="auto"/>
                <w:left w:val="none" w:sz="0" w:space="0" w:color="auto"/>
                <w:bottom w:val="none" w:sz="0" w:space="0" w:color="auto"/>
                <w:right w:val="none" w:sz="0" w:space="0" w:color="auto"/>
              </w:divBdr>
            </w:div>
            <w:div w:id="472715797">
              <w:marLeft w:val="0"/>
              <w:marRight w:val="0"/>
              <w:marTop w:val="0"/>
              <w:marBottom w:val="0"/>
              <w:divBdr>
                <w:top w:val="none" w:sz="0" w:space="0" w:color="auto"/>
                <w:left w:val="none" w:sz="0" w:space="0" w:color="auto"/>
                <w:bottom w:val="none" w:sz="0" w:space="0" w:color="auto"/>
                <w:right w:val="none" w:sz="0" w:space="0" w:color="auto"/>
              </w:divBdr>
            </w:div>
            <w:div w:id="1108622665">
              <w:marLeft w:val="0"/>
              <w:marRight w:val="0"/>
              <w:marTop w:val="0"/>
              <w:marBottom w:val="0"/>
              <w:divBdr>
                <w:top w:val="none" w:sz="0" w:space="0" w:color="auto"/>
                <w:left w:val="none" w:sz="0" w:space="0" w:color="auto"/>
                <w:bottom w:val="none" w:sz="0" w:space="0" w:color="auto"/>
                <w:right w:val="none" w:sz="0" w:space="0" w:color="auto"/>
              </w:divBdr>
            </w:div>
            <w:div w:id="824930991">
              <w:marLeft w:val="0"/>
              <w:marRight w:val="0"/>
              <w:marTop w:val="0"/>
              <w:marBottom w:val="0"/>
              <w:divBdr>
                <w:top w:val="none" w:sz="0" w:space="0" w:color="auto"/>
                <w:left w:val="none" w:sz="0" w:space="0" w:color="auto"/>
                <w:bottom w:val="none" w:sz="0" w:space="0" w:color="auto"/>
                <w:right w:val="none" w:sz="0" w:space="0" w:color="auto"/>
              </w:divBdr>
            </w:div>
            <w:div w:id="1101798740">
              <w:marLeft w:val="0"/>
              <w:marRight w:val="0"/>
              <w:marTop w:val="0"/>
              <w:marBottom w:val="0"/>
              <w:divBdr>
                <w:top w:val="none" w:sz="0" w:space="0" w:color="auto"/>
                <w:left w:val="none" w:sz="0" w:space="0" w:color="auto"/>
                <w:bottom w:val="none" w:sz="0" w:space="0" w:color="auto"/>
                <w:right w:val="none" w:sz="0" w:space="0" w:color="auto"/>
              </w:divBdr>
            </w:div>
            <w:div w:id="951284525">
              <w:marLeft w:val="0"/>
              <w:marRight w:val="0"/>
              <w:marTop w:val="0"/>
              <w:marBottom w:val="0"/>
              <w:divBdr>
                <w:top w:val="none" w:sz="0" w:space="0" w:color="auto"/>
                <w:left w:val="none" w:sz="0" w:space="0" w:color="auto"/>
                <w:bottom w:val="none" w:sz="0" w:space="0" w:color="auto"/>
                <w:right w:val="none" w:sz="0" w:space="0" w:color="auto"/>
              </w:divBdr>
            </w:div>
            <w:div w:id="1016271877">
              <w:marLeft w:val="0"/>
              <w:marRight w:val="0"/>
              <w:marTop w:val="0"/>
              <w:marBottom w:val="0"/>
              <w:divBdr>
                <w:top w:val="none" w:sz="0" w:space="0" w:color="auto"/>
                <w:left w:val="none" w:sz="0" w:space="0" w:color="auto"/>
                <w:bottom w:val="none" w:sz="0" w:space="0" w:color="auto"/>
                <w:right w:val="none" w:sz="0" w:space="0" w:color="auto"/>
              </w:divBdr>
            </w:div>
            <w:div w:id="2146308866">
              <w:marLeft w:val="0"/>
              <w:marRight w:val="0"/>
              <w:marTop w:val="0"/>
              <w:marBottom w:val="0"/>
              <w:divBdr>
                <w:top w:val="none" w:sz="0" w:space="0" w:color="auto"/>
                <w:left w:val="none" w:sz="0" w:space="0" w:color="auto"/>
                <w:bottom w:val="none" w:sz="0" w:space="0" w:color="auto"/>
                <w:right w:val="none" w:sz="0" w:space="0" w:color="auto"/>
              </w:divBdr>
            </w:div>
            <w:div w:id="812523265">
              <w:marLeft w:val="0"/>
              <w:marRight w:val="0"/>
              <w:marTop w:val="0"/>
              <w:marBottom w:val="0"/>
              <w:divBdr>
                <w:top w:val="none" w:sz="0" w:space="0" w:color="auto"/>
                <w:left w:val="none" w:sz="0" w:space="0" w:color="auto"/>
                <w:bottom w:val="none" w:sz="0" w:space="0" w:color="auto"/>
                <w:right w:val="none" w:sz="0" w:space="0" w:color="auto"/>
              </w:divBdr>
            </w:div>
            <w:div w:id="100492168">
              <w:marLeft w:val="0"/>
              <w:marRight w:val="0"/>
              <w:marTop w:val="0"/>
              <w:marBottom w:val="0"/>
              <w:divBdr>
                <w:top w:val="none" w:sz="0" w:space="0" w:color="auto"/>
                <w:left w:val="none" w:sz="0" w:space="0" w:color="auto"/>
                <w:bottom w:val="none" w:sz="0" w:space="0" w:color="auto"/>
                <w:right w:val="none" w:sz="0" w:space="0" w:color="auto"/>
              </w:divBdr>
            </w:div>
            <w:div w:id="63840263">
              <w:marLeft w:val="0"/>
              <w:marRight w:val="0"/>
              <w:marTop w:val="0"/>
              <w:marBottom w:val="0"/>
              <w:divBdr>
                <w:top w:val="none" w:sz="0" w:space="0" w:color="auto"/>
                <w:left w:val="none" w:sz="0" w:space="0" w:color="auto"/>
                <w:bottom w:val="none" w:sz="0" w:space="0" w:color="auto"/>
                <w:right w:val="none" w:sz="0" w:space="0" w:color="auto"/>
              </w:divBdr>
            </w:div>
            <w:div w:id="809402118">
              <w:marLeft w:val="0"/>
              <w:marRight w:val="0"/>
              <w:marTop w:val="0"/>
              <w:marBottom w:val="0"/>
              <w:divBdr>
                <w:top w:val="none" w:sz="0" w:space="0" w:color="auto"/>
                <w:left w:val="none" w:sz="0" w:space="0" w:color="auto"/>
                <w:bottom w:val="none" w:sz="0" w:space="0" w:color="auto"/>
                <w:right w:val="none" w:sz="0" w:space="0" w:color="auto"/>
              </w:divBdr>
            </w:div>
            <w:div w:id="767429312">
              <w:marLeft w:val="0"/>
              <w:marRight w:val="0"/>
              <w:marTop w:val="0"/>
              <w:marBottom w:val="0"/>
              <w:divBdr>
                <w:top w:val="none" w:sz="0" w:space="0" w:color="auto"/>
                <w:left w:val="none" w:sz="0" w:space="0" w:color="auto"/>
                <w:bottom w:val="none" w:sz="0" w:space="0" w:color="auto"/>
                <w:right w:val="none" w:sz="0" w:space="0" w:color="auto"/>
              </w:divBdr>
            </w:div>
            <w:div w:id="2020307787">
              <w:marLeft w:val="0"/>
              <w:marRight w:val="0"/>
              <w:marTop w:val="0"/>
              <w:marBottom w:val="0"/>
              <w:divBdr>
                <w:top w:val="none" w:sz="0" w:space="0" w:color="auto"/>
                <w:left w:val="none" w:sz="0" w:space="0" w:color="auto"/>
                <w:bottom w:val="none" w:sz="0" w:space="0" w:color="auto"/>
                <w:right w:val="none" w:sz="0" w:space="0" w:color="auto"/>
              </w:divBdr>
            </w:div>
            <w:div w:id="648751047">
              <w:marLeft w:val="0"/>
              <w:marRight w:val="0"/>
              <w:marTop w:val="0"/>
              <w:marBottom w:val="0"/>
              <w:divBdr>
                <w:top w:val="none" w:sz="0" w:space="0" w:color="auto"/>
                <w:left w:val="none" w:sz="0" w:space="0" w:color="auto"/>
                <w:bottom w:val="none" w:sz="0" w:space="0" w:color="auto"/>
                <w:right w:val="none" w:sz="0" w:space="0" w:color="auto"/>
              </w:divBdr>
            </w:div>
            <w:div w:id="590546915">
              <w:marLeft w:val="0"/>
              <w:marRight w:val="0"/>
              <w:marTop w:val="0"/>
              <w:marBottom w:val="0"/>
              <w:divBdr>
                <w:top w:val="none" w:sz="0" w:space="0" w:color="auto"/>
                <w:left w:val="none" w:sz="0" w:space="0" w:color="auto"/>
                <w:bottom w:val="none" w:sz="0" w:space="0" w:color="auto"/>
                <w:right w:val="none" w:sz="0" w:space="0" w:color="auto"/>
              </w:divBdr>
            </w:div>
            <w:div w:id="338821857">
              <w:marLeft w:val="0"/>
              <w:marRight w:val="0"/>
              <w:marTop w:val="0"/>
              <w:marBottom w:val="0"/>
              <w:divBdr>
                <w:top w:val="none" w:sz="0" w:space="0" w:color="auto"/>
                <w:left w:val="none" w:sz="0" w:space="0" w:color="auto"/>
                <w:bottom w:val="none" w:sz="0" w:space="0" w:color="auto"/>
                <w:right w:val="none" w:sz="0" w:space="0" w:color="auto"/>
              </w:divBdr>
            </w:div>
            <w:div w:id="1802529702">
              <w:marLeft w:val="0"/>
              <w:marRight w:val="0"/>
              <w:marTop w:val="0"/>
              <w:marBottom w:val="0"/>
              <w:divBdr>
                <w:top w:val="none" w:sz="0" w:space="0" w:color="auto"/>
                <w:left w:val="none" w:sz="0" w:space="0" w:color="auto"/>
                <w:bottom w:val="none" w:sz="0" w:space="0" w:color="auto"/>
                <w:right w:val="none" w:sz="0" w:space="0" w:color="auto"/>
              </w:divBdr>
            </w:div>
            <w:div w:id="1480687265">
              <w:marLeft w:val="0"/>
              <w:marRight w:val="0"/>
              <w:marTop w:val="0"/>
              <w:marBottom w:val="0"/>
              <w:divBdr>
                <w:top w:val="none" w:sz="0" w:space="0" w:color="auto"/>
                <w:left w:val="none" w:sz="0" w:space="0" w:color="auto"/>
                <w:bottom w:val="none" w:sz="0" w:space="0" w:color="auto"/>
                <w:right w:val="none" w:sz="0" w:space="0" w:color="auto"/>
              </w:divBdr>
            </w:div>
            <w:div w:id="109932065">
              <w:marLeft w:val="0"/>
              <w:marRight w:val="0"/>
              <w:marTop w:val="0"/>
              <w:marBottom w:val="0"/>
              <w:divBdr>
                <w:top w:val="none" w:sz="0" w:space="0" w:color="auto"/>
                <w:left w:val="none" w:sz="0" w:space="0" w:color="auto"/>
                <w:bottom w:val="none" w:sz="0" w:space="0" w:color="auto"/>
                <w:right w:val="none" w:sz="0" w:space="0" w:color="auto"/>
              </w:divBdr>
            </w:div>
            <w:div w:id="123667347">
              <w:marLeft w:val="0"/>
              <w:marRight w:val="0"/>
              <w:marTop w:val="0"/>
              <w:marBottom w:val="0"/>
              <w:divBdr>
                <w:top w:val="none" w:sz="0" w:space="0" w:color="auto"/>
                <w:left w:val="none" w:sz="0" w:space="0" w:color="auto"/>
                <w:bottom w:val="none" w:sz="0" w:space="0" w:color="auto"/>
                <w:right w:val="none" w:sz="0" w:space="0" w:color="auto"/>
              </w:divBdr>
            </w:div>
            <w:div w:id="722212040">
              <w:marLeft w:val="0"/>
              <w:marRight w:val="0"/>
              <w:marTop w:val="0"/>
              <w:marBottom w:val="0"/>
              <w:divBdr>
                <w:top w:val="none" w:sz="0" w:space="0" w:color="auto"/>
                <w:left w:val="none" w:sz="0" w:space="0" w:color="auto"/>
                <w:bottom w:val="none" w:sz="0" w:space="0" w:color="auto"/>
                <w:right w:val="none" w:sz="0" w:space="0" w:color="auto"/>
              </w:divBdr>
            </w:div>
            <w:div w:id="1189635966">
              <w:marLeft w:val="0"/>
              <w:marRight w:val="0"/>
              <w:marTop w:val="0"/>
              <w:marBottom w:val="0"/>
              <w:divBdr>
                <w:top w:val="none" w:sz="0" w:space="0" w:color="auto"/>
                <w:left w:val="none" w:sz="0" w:space="0" w:color="auto"/>
                <w:bottom w:val="none" w:sz="0" w:space="0" w:color="auto"/>
                <w:right w:val="none" w:sz="0" w:space="0" w:color="auto"/>
              </w:divBdr>
            </w:div>
            <w:div w:id="1623919309">
              <w:marLeft w:val="0"/>
              <w:marRight w:val="0"/>
              <w:marTop w:val="0"/>
              <w:marBottom w:val="0"/>
              <w:divBdr>
                <w:top w:val="none" w:sz="0" w:space="0" w:color="auto"/>
                <w:left w:val="none" w:sz="0" w:space="0" w:color="auto"/>
                <w:bottom w:val="none" w:sz="0" w:space="0" w:color="auto"/>
                <w:right w:val="none" w:sz="0" w:space="0" w:color="auto"/>
              </w:divBdr>
            </w:div>
            <w:div w:id="1591768139">
              <w:marLeft w:val="0"/>
              <w:marRight w:val="0"/>
              <w:marTop w:val="0"/>
              <w:marBottom w:val="0"/>
              <w:divBdr>
                <w:top w:val="none" w:sz="0" w:space="0" w:color="auto"/>
                <w:left w:val="none" w:sz="0" w:space="0" w:color="auto"/>
                <w:bottom w:val="none" w:sz="0" w:space="0" w:color="auto"/>
                <w:right w:val="none" w:sz="0" w:space="0" w:color="auto"/>
              </w:divBdr>
            </w:div>
            <w:div w:id="443035997">
              <w:marLeft w:val="0"/>
              <w:marRight w:val="0"/>
              <w:marTop w:val="0"/>
              <w:marBottom w:val="0"/>
              <w:divBdr>
                <w:top w:val="none" w:sz="0" w:space="0" w:color="auto"/>
                <w:left w:val="none" w:sz="0" w:space="0" w:color="auto"/>
                <w:bottom w:val="none" w:sz="0" w:space="0" w:color="auto"/>
                <w:right w:val="none" w:sz="0" w:space="0" w:color="auto"/>
              </w:divBdr>
            </w:div>
            <w:div w:id="1546143590">
              <w:marLeft w:val="0"/>
              <w:marRight w:val="0"/>
              <w:marTop w:val="0"/>
              <w:marBottom w:val="0"/>
              <w:divBdr>
                <w:top w:val="none" w:sz="0" w:space="0" w:color="auto"/>
                <w:left w:val="none" w:sz="0" w:space="0" w:color="auto"/>
                <w:bottom w:val="none" w:sz="0" w:space="0" w:color="auto"/>
                <w:right w:val="none" w:sz="0" w:space="0" w:color="auto"/>
              </w:divBdr>
            </w:div>
            <w:div w:id="1000036287">
              <w:marLeft w:val="0"/>
              <w:marRight w:val="0"/>
              <w:marTop w:val="0"/>
              <w:marBottom w:val="0"/>
              <w:divBdr>
                <w:top w:val="none" w:sz="0" w:space="0" w:color="auto"/>
                <w:left w:val="none" w:sz="0" w:space="0" w:color="auto"/>
                <w:bottom w:val="none" w:sz="0" w:space="0" w:color="auto"/>
                <w:right w:val="none" w:sz="0" w:space="0" w:color="auto"/>
              </w:divBdr>
            </w:div>
            <w:div w:id="1388723165">
              <w:marLeft w:val="0"/>
              <w:marRight w:val="0"/>
              <w:marTop w:val="0"/>
              <w:marBottom w:val="0"/>
              <w:divBdr>
                <w:top w:val="none" w:sz="0" w:space="0" w:color="auto"/>
                <w:left w:val="none" w:sz="0" w:space="0" w:color="auto"/>
                <w:bottom w:val="none" w:sz="0" w:space="0" w:color="auto"/>
                <w:right w:val="none" w:sz="0" w:space="0" w:color="auto"/>
              </w:divBdr>
            </w:div>
            <w:div w:id="636378281">
              <w:marLeft w:val="0"/>
              <w:marRight w:val="0"/>
              <w:marTop w:val="0"/>
              <w:marBottom w:val="0"/>
              <w:divBdr>
                <w:top w:val="none" w:sz="0" w:space="0" w:color="auto"/>
                <w:left w:val="none" w:sz="0" w:space="0" w:color="auto"/>
                <w:bottom w:val="none" w:sz="0" w:space="0" w:color="auto"/>
                <w:right w:val="none" w:sz="0" w:space="0" w:color="auto"/>
              </w:divBdr>
            </w:div>
            <w:div w:id="1507481457">
              <w:marLeft w:val="0"/>
              <w:marRight w:val="0"/>
              <w:marTop w:val="0"/>
              <w:marBottom w:val="0"/>
              <w:divBdr>
                <w:top w:val="none" w:sz="0" w:space="0" w:color="auto"/>
                <w:left w:val="none" w:sz="0" w:space="0" w:color="auto"/>
                <w:bottom w:val="none" w:sz="0" w:space="0" w:color="auto"/>
                <w:right w:val="none" w:sz="0" w:space="0" w:color="auto"/>
              </w:divBdr>
            </w:div>
            <w:div w:id="545800723">
              <w:marLeft w:val="0"/>
              <w:marRight w:val="0"/>
              <w:marTop w:val="0"/>
              <w:marBottom w:val="0"/>
              <w:divBdr>
                <w:top w:val="none" w:sz="0" w:space="0" w:color="auto"/>
                <w:left w:val="none" w:sz="0" w:space="0" w:color="auto"/>
                <w:bottom w:val="none" w:sz="0" w:space="0" w:color="auto"/>
                <w:right w:val="none" w:sz="0" w:space="0" w:color="auto"/>
              </w:divBdr>
            </w:div>
            <w:div w:id="1657996480">
              <w:marLeft w:val="0"/>
              <w:marRight w:val="0"/>
              <w:marTop w:val="0"/>
              <w:marBottom w:val="0"/>
              <w:divBdr>
                <w:top w:val="none" w:sz="0" w:space="0" w:color="auto"/>
                <w:left w:val="none" w:sz="0" w:space="0" w:color="auto"/>
                <w:bottom w:val="none" w:sz="0" w:space="0" w:color="auto"/>
                <w:right w:val="none" w:sz="0" w:space="0" w:color="auto"/>
              </w:divBdr>
            </w:div>
            <w:div w:id="1353073426">
              <w:marLeft w:val="0"/>
              <w:marRight w:val="0"/>
              <w:marTop w:val="0"/>
              <w:marBottom w:val="0"/>
              <w:divBdr>
                <w:top w:val="none" w:sz="0" w:space="0" w:color="auto"/>
                <w:left w:val="none" w:sz="0" w:space="0" w:color="auto"/>
                <w:bottom w:val="none" w:sz="0" w:space="0" w:color="auto"/>
                <w:right w:val="none" w:sz="0" w:space="0" w:color="auto"/>
              </w:divBdr>
            </w:div>
            <w:div w:id="430004620">
              <w:marLeft w:val="0"/>
              <w:marRight w:val="0"/>
              <w:marTop w:val="0"/>
              <w:marBottom w:val="0"/>
              <w:divBdr>
                <w:top w:val="none" w:sz="0" w:space="0" w:color="auto"/>
                <w:left w:val="none" w:sz="0" w:space="0" w:color="auto"/>
                <w:bottom w:val="none" w:sz="0" w:space="0" w:color="auto"/>
                <w:right w:val="none" w:sz="0" w:space="0" w:color="auto"/>
              </w:divBdr>
            </w:div>
            <w:div w:id="1777824798">
              <w:marLeft w:val="0"/>
              <w:marRight w:val="0"/>
              <w:marTop w:val="0"/>
              <w:marBottom w:val="0"/>
              <w:divBdr>
                <w:top w:val="none" w:sz="0" w:space="0" w:color="auto"/>
                <w:left w:val="none" w:sz="0" w:space="0" w:color="auto"/>
                <w:bottom w:val="none" w:sz="0" w:space="0" w:color="auto"/>
                <w:right w:val="none" w:sz="0" w:space="0" w:color="auto"/>
              </w:divBdr>
            </w:div>
            <w:div w:id="1363701763">
              <w:marLeft w:val="0"/>
              <w:marRight w:val="0"/>
              <w:marTop w:val="0"/>
              <w:marBottom w:val="0"/>
              <w:divBdr>
                <w:top w:val="none" w:sz="0" w:space="0" w:color="auto"/>
                <w:left w:val="none" w:sz="0" w:space="0" w:color="auto"/>
                <w:bottom w:val="none" w:sz="0" w:space="0" w:color="auto"/>
                <w:right w:val="none" w:sz="0" w:space="0" w:color="auto"/>
              </w:divBdr>
            </w:div>
            <w:div w:id="1329946259">
              <w:marLeft w:val="0"/>
              <w:marRight w:val="0"/>
              <w:marTop w:val="0"/>
              <w:marBottom w:val="0"/>
              <w:divBdr>
                <w:top w:val="none" w:sz="0" w:space="0" w:color="auto"/>
                <w:left w:val="none" w:sz="0" w:space="0" w:color="auto"/>
                <w:bottom w:val="none" w:sz="0" w:space="0" w:color="auto"/>
                <w:right w:val="none" w:sz="0" w:space="0" w:color="auto"/>
              </w:divBdr>
            </w:div>
            <w:div w:id="1321037925">
              <w:marLeft w:val="0"/>
              <w:marRight w:val="0"/>
              <w:marTop w:val="0"/>
              <w:marBottom w:val="0"/>
              <w:divBdr>
                <w:top w:val="none" w:sz="0" w:space="0" w:color="auto"/>
                <w:left w:val="none" w:sz="0" w:space="0" w:color="auto"/>
                <w:bottom w:val="none" w:sz="0" w:space="0" w:color="auto"/>
                <w:right w:val="none" w:sz="0" w:space="0" w:color="auto"/>
              </w:divBdr>
            </w:div>
            <w:div w:id="80488320">
              <w:marLeft w:val="0"/>
              <w:marRight w:val="0"/>
              <w:marTop w:val="0"/>
              <w:marBottom w:val="0"/>
              <w:divBdr>
                <w:top w:val="none" w:sz="0" w:space="0" w:color="auto"/>
                <w:left w:val="none" w:sz="0" w:space="0" w:color="auto"/>
                <w:bottom w:val="none" w:sz="0" w:space="0" w:color="auto"/>
                <w:right w:val="none" w:sz="0" w:space="0" w:color="auto"/>
              </w:divBdr>
            </w:div>
            <w:div w:id="1555238812">
              <w:marLeft w:val="0"/>
              <w:marRight w:val="0"/>
              <w:marTop w:val="0"/>
              <w:marBottom w:val="0"/>
              <w:divBdr>
                <w:top w:val="none" w:sz="0" w:space="0" w:color="auto"/>
                <w:left w:val="none" w:sz="0" w:space="0" w:color="auto"/>
                <w:bottom w:val="none" w:sz="0" w:space="0" w:color="auto"/>
                <w:right w:val="none" w:sz="0" w:space="0" w:color="auto"/>
              </w:divBdr>
            </w:div>
            <w:div w:id="1701055292">
              <w:marLeft w:val="0"/>
              <w:marRight w:val="0"/>
              <w:marTop w:val="0"/>
              <w:marBottom w:val="0"/>
              <w:divBdr>
                <w:top w:val="none" w:sz="0" w:space="0" w:color="auto"/>
                <w:left w:val="none" w:sz="0" w:space="0" w:color="auto"/>
                <w:bottom w:val="none" w:sz="0" w:space="0" w:color="auto"/>
                <w:right w:val="none" w:sz="0" w:space="0" w:color="auto"/>
              </w:divBdr>
            </w:div>
            <w:div w:id="2904193">
              <w:marLeft w:val="0"/>
              <w:marRight w:val="0"/>
              <w:marTop w:val="0"/>
              <w:marBottom w:val="0"/>
              <w:divBdr>
                <w:top w:val="none" w:sz="0" w:space="0" w:color="auto"/>
                <w:left w:val="none" w:sz="0" w:space="0" w:color="auto"/>
                <w:bottom w:val="none" w:sz="0" w:space="0" w:color="auto"/>
                <w:right w:val="none" w:sz="0" w:space="0" w:color="auto"/>
              </w:divBdr>
            </w:div>
            <w:div w:id="1933394096">
              <w:marLeft w:val="0"/>
              <w:marRight w:val="0"/>
              <w:marTop w:val="0"/>
              <w:marBottom w:val="0"/>
              <w:divBdr>
                <w:top w:val="none" w:sz="0" w:space="0" w:color="auto"/>
                <w:left w:val="none" w:sz="0" w:space="0" w:color="auto"/>
                <w:bottom w:val="none" w:sz="0" w:space="0" w:color="auto"/>
                <w:right w:val="none" w:sz="0" w:space="0" w:color="auto"/>
              </w:divBdr>
            </w:div>
            <w:div w:id="840315437">
              <w:marLeft w:val="0"/>
              <w:marRight w:val="0"/>
              <w:marTop w:val="0"/>
              <w:marBottom w:val="0"/>
              <w:divBdr>
                <w:top w:val="none" w:sz="0" w:space="0" w:color="auto"/>
                <w:left w:val="none" w:sz="0" w:space="0" w:color="auto"/>
                <w:bottom w:val="none" w:sz="0" w:space="0" w:color="auto"/>
                <w:right w:val="none" w:sz="0" w:space="0" w:color="auto"/>
              </w:divBdr>
            </w:div>
            <w:div w:id="163517675">
              <w:marLeft w:val="0"/>
              <w:marRight w:val="0"/>
              <w:marTop w:val="0"/>
              <w:marBottom w:val="0"/>
              <w:divBdr>
                <w:top w:val="none" w:sz="0" w:space="0" w:color="auto"/>
                <w:left w:val="none" w:sz="0" w:space="0" w:color="auto"/>
                <w:bottom w:val="none" w:sz="0" w:space="0" w:color="auto"/>
                <w:right w:val="none" w:sz="0" w:space="0" w:color="auto"/>
              </w:divBdr>
            </w:div>
            <w:div w:id="475267821">
              <w:marLeft w:val="0"/>
              <w:marRight w:val="0"/>
              <w:marTop w:val="0"/>
              <w:marBottom w:val="0"/>
              <w:divBdr>
                <w:top w:val="none" w:sz="0" w:space="0" w:color="auto"/>
                <w:left w:val="none" w:sz="0" w:space="0" w:color="auto"/>
                <w:bottom w:val="none" w:sz="0" w:space="0" w:color="auto"/>
                <w:right w:val="none" w:sz="0" w:space="0" w:color="auto"/>
              </w:divBdr>
            </w:div>
            <w:div w:id="998270146">
              <w:marLeft w:val="0"/>
              <w:marRight w:val="0"/>
              <w:marTop w:val="0"/>
              <w:marBottom w:val="0"/>
              <w:divBdr>
                <w:top w:val="none" w:sz="0" w:space="0" w:color="auto"/>
                <w:left w:val="none" w:sz="0" w:space="0" w:color="auto"/>
                <w:bottom w:val="none" w:sz="0" w:space="0" w:color="auto"/>
                <w:right w:val="none" w:sz="0" w:space="0" w:color="auto"/>
              </w:divBdr>
            </w:div>
            <w:div w:id="462160971">
              <w:marLeft w:val="0"/>
              <w:marRight w:val="0"/>
              <w:marTop w:val="0"/>
              <w:marBottom w:val="0"/>
              <w:divBdr>
                <w:top w:val="none" w:sz="0" w:space="0" w:color="auto"/>
                <w:left w:val="none" w:sz="0" w:space="0" w:color="auto"/>
                <w:bottom w:val="none" w:sz="0" w:space="0" w:color="auto"/>
                <w:right w:val="none" w:sz="0" w:space="0" w:color="auto"/>
              </w:divBdr>
            </w:div>
            <w:div w:id="939682584">
              <w:marLeft w:val="0"/>
              <w:marRight w:val="0"/>
              <w:marTop w:val="0"/>
              <w:marBottom w:val="0"/>
              <w:divBdr>
                <w:top w:val="none" w:sz="0" w:space="0" w:color="auto"/>
                <w:left w:val="none" w:sz="0" w:space="0" w:color="auto"/>
                <w:bottom w:val="none" w:sz="0" w:space="0" w:color="auto"/>
                <w:right w:val="none" w:sz="0" w:space="0" w:color="auto"/>
              </w:divBdr>
            </w:div>
            <w:div w:id="545719977">
              <w:marLeft w:val="0"/>
              <w:marRight w:val="0"/>
              <w:marTop w:val="0"/>
              <w:marBottom w:val="0"/>
              <w:divBdr>
                <w:top w:val="none" w:sz="0" w:space="0" w:color="auto"/>
                <w:left w:val="none" w:sz="0" w:space="0" w:color="auto"/>
                <w:bottom w:val="none" w:sz="0" w:space="0" w:color="auto"/>
                <w:right w:val="none" w:sz="0" w:space="0" w:color="auto"/>
              </w:divBdr>
            </w:div>
            <w:div w:id="179634640">
              <w:marLeft w:val="0"/>
              <w:marRight w:val="0"/>
              <w:marTop w:val="0"/>
              <w:marBottom w:val="0"/>
              <w:divBdr>
                <w:top w:val="none" w:sz="0" w:space="0" w:color="auto"/>
                <w:left w:val="none" w:sz="0" w:space="0" w:color="auto"/>
                <w:bottom w:val="none" w:sz="0" w:space="0" w:color="auto"/>
                <w:right w:val="none" w:sz="0" w:space="0" w:color="auto"/>
              </w:divBdr>
            </w:div>
            <w:div w:id="480081973">
              <w:marLeft w:val="0"/>
              <w:marRight w:val="0"/>
              <w:marTop w:val="0"/>
              <w:marBottom w:val="0"/>
              <w:divBdr>
                <w:top w:val="none" w:sz="0" w:space="0" w:color="auto"/>
                <w:left w:val="none" w:sz="0" w:space="0" w:color="auto"/>
                <w:bottom w:val="none" w:sz="0" w:space="0" w:color="auto"/>
                <w:right w:val="none" w:sz="0" w:space="0" w:color="auto"/>
              </w:divBdr>
            </w:div>
            <w:div w:id="979966742">
              <w:marLeft w:val="0"/>
              <w:marRight w:val="0"/>
              <w:marTop w:val="0"/>
              <w:marBottom w:val="0"/>
              <w:divBdr>
                <w:top w:val="none" w:sz="0" w:space="0" w:color="auto"/>
                <w:left w:val="none" w:sz="0" w:space="0" w:color="auto"/>
                <w:bottom w:val="none" w:sz="0" w:space="0" w:color="auto"/>
                <w:right w:val="none" w:sz="0" w:space="0" w:color="auto"/>
              </w:divBdr>
            </w:div>
            <w:div w:id="1042511427">
              <w:marLeft w:val="0"/>
              <w:marRight w:val="0"/>
              <w:marTop w:val="0"/>
              <w:marBottom w:val="0"/>
              <w:divBdr>
                <w:top w:val="none" w:sz="0" w:space="0" w:color="auto"/>
                <w:left w:val="none" w:sz="0" w:space="0" w:color="auto"/>
                <w:bottom w:val="none" w:sz="0" w:space="0" w:color="auto"/>
                <w:right w:val="none" w:sz="0" w:space="0" w:color="auto"/>
              </w:divBdr>
            </w:div>
            <w:div w:id="515968696">
              <w:marLeft w:val="0"/>
              <w:marRight w:val="0"/>
              <w:marTop w:val="0"/>
              <w:marBottom w:val="0"/>
              <w:divBdr>
                <w:top w:val="none" w:sz="0" w:space="0" w:color="auto"/>
                <w:left w:val="none" w:sz="0" w:space="0" w:color="auto"/>
                <w:bottom w:val="none" w:sz="0" w:space="0" w:color="auto"/>
                <w:right w:val="none" w:sz="0" w:space="0" w:color="auto"/>
              </w:divBdr>
            </w:div>
            <w:div w:id="901986634">
              <w:marLeft w:val="0"/>
              <w:marRight w:val="0"/>
              <w:marTop w:val="0"/>
              <w:marBottom w:val="0"/>
              <w:divBdr>
                <w:top w:val="none" w:sz="0" w:space="0" w:color="auto"/>
                <w:left w:val="none" w:sz="0" w:space="0" w:color="auto"/>
                <w:bottom w:val="none" w:sz="0" w:space="0" w:color="auto"/>
                <w:right w:val="none" w:sz="0" w:space="0" w:color="auto"/>
              </w:divBdr>
            </w:div>
            <w:div w:id="1888638585">
              <w:marLeft w:val="0"/>
              <w:marRight w:val="0"/>
              <w:marTop w:val="0"/>
              <w:marBottom w:val="0"/>
              <w:divBdr>
                <w:top w:val="none" w:sz="0" w:space="0" w:color="auto"/>
                <w:left w:val="none" w:sz="0" w:space="0" w:color="auto"/>
                <w:bottom w:val="none" w:sz="0" w:space="0" w:color="auto"/>
                <w:right w:val="none" w:sz="0" w:space="0" w:color="auto"/>
              </w:divBdr>
            </w:div>
            <w:div w:id="2096238703">
              <w:marLeft w:val="0"/>
              <w:marRight w:val="0"/>
              <w:marTop w:val="0"/>
              <w:marBottom w:val="0"/>
              <w:divBdr>
                <w:top w:val="none" w:sz="0" w:space="0" w:color="auto"/>
                <w:left w:val="none" w:sz="0" w:space="0" w:color="auto"/>
                <w:bottom w:val="none" w:sz="0" w:space="0" w:color="auto"/>
                <w:right w:val="none" w:sz="0" w:space="0" w:color="auto"/>
              </w:divBdr>
            </w:div>
            <w:div w:id="117189242">
              <w:marLeft w:val="0"/>
              <w:marRight w:val="0"/>
              <w:marTop w:val="0"/>
              <w:marBottom w:val="0"/>
              <w:divBdr>
                <w:top w:val="none" w:sz="0" w:space="0" w:color="auto"/>
                <w:left w:val="none" w:sz="0" w:space="0" w:color="auto"/>
                <w:bottom w:val="none" w:sz="0" w:space="0" w:color="auto"/>
                <w:right w:val="none" w:sz="0" w:space="0" w:color="auto"/>
              </w:divBdr>
            </w:div>
            <w:div w:id="303239143">
              <w:marLeft w:val="0"/>
              <w:marRight w:val="0"/>
              <w:marTop w:val="0"/>
              <w:marBottom w:val="0"/>
              <w:divBdr>
                <w:top w:val="none" w:sz="0" w:space="0" w:color="auto"/>
                <w:left w:val="none" w:sz="0" w:space="0" w:color="auto"/>
                <w:bottom w:val="none" w:sz="0" w:space="0" w:color="auto"/>
                <w:right w:val="none" w:sz="0" w:space="0" w:color="auto"/>
              </w:divBdr>
            </w:div>
            <w:div w:id="398016648">
              <w:marLeft w:val="0"/>
              <w:marRight w:val="0"/>
              <w:marTop w:val="0"/>
              <w:marBottom w:val="0"/>
              <w:divBdr>
                <w:top w:val="none" w:sz="0" w:space="0" w:color="auto"/>
                <w:left w:val="none" w:sz="0" w:space="0" w:color="auto"/>
                <w:bottom w:val="none" w:sz="0" w:space="0" w:color="auto"/>
                <w:right w:val="none" w:sz="0" w:space="0" w:color="auto"/>
              </w:divBdr>
            </w:div>
            <w:div w:id="801575393">
              <w:marLeft w:val="0"/>
              <w:marRight w:val="0"/>
              <w:marTop w:val="0"/>
              <w:marBottom w:val="0"/>
              <w:divBdr>
                <w:top w:val="none" w:sz="0" w:space="0" w:color="auto"/>
                <w:left w:val="none" w:sz="0" w:space="0" w:color="auto"/>
                <w:bottom w:val="none" w:sz="0" w:space="0" w:color="auto"/>
                <w:right w:val="none" w:sz="0" w:space="0" w:color="auto"/>
              </w:divBdr>
            </w:div>
            <w:div w:id="1599948185">
              <w:marLeft w:val="0"/>
              <w:marRight w:val="0"/>
              <w:marTop w:val="0"/>
              <w:marBottom w:val="0"/>
              <w:divBdr>
                <w:top w:val="none" w:sz="0" w:space="0" w:color="auto"/>
                <w:left w:val="none" w:sz="0" w:space="0" w:color="auto"/>
                <w:bottom w:val="none" w:sz="0" w:space="0" w:color="auto"/>
                <w:right w:val="none" w:sz="0" w:space="0" w:color="auto"/>
              </w:divBdr>
            </w:div>
            <w:div w:id="488717388">
              <w:marLeft w:val="0"/>
              <w:marRight w:val="0"/>
              <w:marTop w:val="0"/>
              <w:marBottom w:val="0"/>
              <w:divBdr>
                <w:top w:val="none" w:sz="0" w:space="0" w:color="auto"/>
                <w:left w:val="none" w:sz="0" w:space="0" w:color="auto"/>
                <w:bottom w:val="none" w:sz="0" w:space="0" w:color="auto"/>
                <w:right w:val="none" w:sz="0" w:space="0" w:color="auto"/>
              </w:divBdr>
            </w:div>
            <w:div w:id="1494374881">
              <w:marLeft w:val="0"/>
              <w:marRight w:val="0"/>
              <w:marTop w:val="0"/>
              <w:marBottom w:val="0"/>
              <w:divBdr>
                <w:top w:val="none" w:sz="0" w:space="0" w:color="auto"/>
                <w:left w:val="none" w:sz="0" w:space="0" w:color="auto"/>
                <w:bottom w:val="none" w:sz="0" w:space="0" w:color="auto"/>
                <w:right w:val="none" w:sz="0" w:space="0" w:color="auto"/>
              </w:divBdr>
            </w:div>
            <w:div w:id="621614768">
              <w:marLeft w:val="0"/>
              <w:marRight w:val="0"/>
              <w:marTop w:val="0"/>
              <w:marBottom w:val="0"/>
              <w:divBdr>
                <w:top w:val="none" w:sz="0" w:space="0" w:color="auto"/>
                <w:left w:val="none" w:sz="0" w:space="0" w:color="auto"/>
                <w:bottom w:val="none" w:sz="0" w:space="0" w:color="auto"/>
                <w:right w:val="none" w:sz="0" w:space="0" w:color="auto"/>
              </w:divBdr>
            </w:div>
            <w:div w:id="1521234572">
              <w:marLeft w:val="0"/>
              <w:marRight w:val="0"/>
              <w:marTop w:val="0"/>
              <w:marBottom w:val="0"/>
              <w:divBdr>
                <w:top w:val="none" w:sz="0" w:space="0" w:color="auto"/>
                <w:left w:val="none" w:sz="0" w:space="0" w:color="auto"/>
                <w:bottom w:val="none" w:sz="0" w:space="0" w:color="auto"/>
                <w:right w:val="none" w:sz="0" w:space="0" w:color="auto"/>
              </w:divBdr>
            </w:div>
            <w:div w:id="1179850454">
              <w:marLeft w:val="0"/>
              <w:marRight w:val="0"/>
              <w:marTop w:val="0"/>
              <w:marBottom w:val="0"/>
              <w:divBdr>
                <w:top w:val="none" w:sz="0" w:space="0" w:color="auto"/>
                <w:left w:val="none" w:sz="0" w:space="0" w:color="auto"/>
                <w:bottom w:val="none" w:sz="0" w:space="0" w:color="auto"/>
                <w:right w:val="none" w:sz="0" w:space="0" w:color="auto"/>
              </w:divBdr>
            </w:div>
            <w:div w:id="360983571">
              <w:marLeft w:val="0"/>
              <w:marRight w:val="0"/>
              <w:marTop w:val="0"/>
              <w:marBottom w:val="0"/>
              <w:divBdr>
                <w:top w:val="none" w:sz="0" w:space="0" w:color="auto"/>
                <w:left w:val="none" w:sz="0" w:space="0" w:color="auto"/>
                <w:bottom w:val="none" w:sz="0" w:space="0" w:color="auto"/>
                <w:right w:val="none" w:sz="0" w:space="0" w:color="auto"/>
              </w:divBdr>
            </w:div>
            <w:div w:id="2075468132">
              <w:marLeft w:val="0"/>
              <w:marRight w:val="0"/>
              <w:marTop w:val="0"/>
              <w:marBottom w:val="0"/>
              <w:divBdr>
                <w:top w:val="none" w:sz="0" w:space="0" w:color="auto"/>
                <w:left w:val="none" w:sz="0" w:space="0" w:color="auto"/>
                <w:bottom w:val="none" w:sz="0" w:space="0" w:color="auto"/>
                <w:right w:val="none" w:sz="0" w:space="0" w:color="auto"/>
              </w:divBdr>
            </w:div>
            <w:div w:id="2065980810">
              <w:marLeft w:val="0"/>
              <w:marRight w:val="0"/>
              <w:marTop w:val="0"/>
              <w:marBottom w:val="0"/>
              <w:divBdr>
                <w:top w:val="none" w:sz="0" w:space="0" w:color="auto"/>
                <w:left w:val="none" w:sz="0" w:space="0" w:color="auto"/>
                <w:bottom w:val="none" w:sz="0" w:space="0" w:color="auto"/>
                <w:right w:val="none" w:sz="0" w:space="0" w:color="auto"/>
              </w:divBdr>
            </w:div>
            <w:div w:id="742993525">
              <w:marLeft w:val="0"/>
              <w:marRight w:val="0"/>
              <w:marTop w:val="0"/>
              <w:marBottom w:val="0"/>
              <w:divBdr>
                <w:top w:val="none" w:sz="0" w:space="0" w:color="auto"/>
                <w:left w:val="none" w:sz="0" w:space="0" w:color="auto"/>
                <w:bottom w:val="none" w:sz="0" w:space="0" w:color="auto"/>
                <w:right w:val="none" w:sz="0" w:space="0" w:color="auto"/>
              </w:divBdr>
            </w:div>
            <w:div w:id="1349678284">
              <w:marLeft w:val="0"/>
              <w:marRight w:val="0"/>
              <w:marTop w:val="0"/>
              <w:marBottom w:val="0"/>
              <w:divBdr>
                <w:top w:val="none" w:sz="0" w:space="0" w:color="auto"/>
                <w:left w:val="none" w:sz="0" w:space="0" w:color="auto"/>
                <w:bottom w:val="none" w:sz="0" w:space="0" w:color="auto"/>
                <w:right w:val="none" w:sz="0" w:space="0" w:color="auto"/>
              </w:divBdr>
            </w:div>
            <w:div w:id="1380587973">
              <w:marLeft w:val="0"/>
              <w:marRight w:val="0"/>
              <w:marTop w:val="0"/>
              <w:marBottom w:val="0"/>
              <w:divBdr>
                <w:top w:val="none" w:sz="0" w:space="0" w:color="auto"/>
                <w:left w:val="none" w:sz="0" w:space="0" w:color="auto"/>
                <w:bottom w:val="none" w:sz="0" w:space="0" w:color="auto"/>
                <w:right w:val="none" w:sz="0" w:space="0" w:color="auto"/>
              </w:divBdr>
            </w:div>
            <w:div w:id="872613525">
              <w:marLeft w:val="0"/>
              <w:marRight w:val="0"/>
              <w:marTop w:val="0"/>
              <w:marBottom w:val="0"/>
              <w:divBdr>
                <w:top w:val="none" w:sz="0" w:space="0" w:color="auto"/>
                <w:left w:val="none" w:sz="0" w:space="0" w:color="auto"/>
                <w:bottom w:val="none" w:sz="0" w:space="0" w:color="auto"/>
                <w:right w:val="none" w:sz="0" w:space="0" w:color="auto"/>
              </w:divBdr>
            </w:div>
            <w:div w:id="297957129">
              <w:marLeft w:val="0"/>
              <w:marRight w:val="0"/>
              <w:marTop w:val="0"/>
              <w:marBottom w:val="0"/>
              <w:divBdr>
                <w:top w:val="none" w:sz="0" w:space="0" w:color="auto"/>
                <w:left w:val="none" w:sz="0" w:space="0" w:color="auto"/>
                <w:bottom w:val="none" w:sz="0" w:space="0" w:color="auto"/>
                <w:right w:val="none" w:sz="0" w:space="0" w:color="auto"/>
              </w:divBdr>
            </w:div>
            <w:div w:id="1125658023">
              <w:marLeft w:val="0"/>
              <w:marRight w:val="0"/>
              <w:marTop w:val="0"/>
              <w:marBottom w:val="0"/>
              <w:divBdr>
                <w:top w:val="none" w:sz="0" w:space="0" w:color="auto"/>
                <w:left w:val="none" w:sz="0" w:space="0" w:color="auto"/>
                <w:bottom w:val="none" w:sz="0" w:space="0" w:color="auto"/>
                <w:right w:val="none" w:sz="0" w:space="0" w:color="auto"/>
              </w:divBdr>
            </w:div>
            <w:div w:id="27722999">
              <w:marLeft w:val="0"/>
              <w:marRight w:val="0"/>
              <w:marTop w:val="0"/>
              <w:marBottom w:val="0"/>
              <w:divBdr>
                <w:top w:val="none" w:sz="0" w:space="0" w:color="auto"/>
                <w:left w:val="none" w:sz="0" w:space="0" w:color="auto"/>
                <w:bottom w:val="none" w:sz="0" w:space="0" w:color="auto"/>
                <w:right w:val="none" w:sz="0" w:space="0" w:color="auto"/>
              </w:divBdr>
            </w:div>
            <w:div w:id="2021813928">
              <w:marLeft w:val="0"/>
              <w:marRight w:val="0"/>
              <w:marTop w:val="0"/>
              <w:marBottom w:val="0"/>
              <w:divBdr>
                <w:top w:val="none" w:sz="0" w:space="0" w:color="auto"/>
                <w:left w:val="none" w:sz="0" w:space="0" w:color="auto"/>
                <w:bottom w:val="none" w:sz="0" w:space="0" w:color="auto"/>
                <w:right w:val="none" w:sz="0" w:space="0" w:color="auto"/>
              </w:divBdr>
            </w:div>
            <w:div w:id="1157915749">
              <w:marLeft w:val="0"/>
              <w:marRight w:val="0"/>
              <w:marTop w:val="0"/>
              <w:marBottom w:val="0"/>
              <w:divBdr>
                <w:top w:val="none" w:sz="0" w:space="0" w:color="auto"/>
                <w:left w:val="none" w:sz="0" w:space="0" w:color="auto"/>
                <w:bottom w:val="none" w:sz="0" w:space="0" w:color="auto"/>
                <w:right w:val="none" w:sz="0" w:space="0" w:color="auto"/>
              </w:divBdr>
            </w:div>
            <w:div w:id="189340947">
              <w:marLeft w:val="0"/>
              <w:marRight w:val="0"/>
              <w:marTop w:val="0"/>
              <w:marBottom w:val="0"/>
              <w:divBdr>
                <w:top w:val="none" w:sz="0" w:space="0" w:color="auto"/>
                <w:left w:val="none" w:sz="0" w:space="0" w:color="auto"/>
                <w:bottom w:val="none" w:sz="0" w:space="0" w:color="auto"/>
                <w:right w:val="none" w:sz="0" w:space="0" w:color="auto"/>
              </w:divBdr>
            </w:div>
            <w:div w:id="94060694">
              <w:marLeft w:val="0"/>
              <w:marRight w:val="0"/>
              <w:marTop w:val="0"/>
              <w:marBottom w:val="0"/>
              <w:divBdr>
                <w:top w:val="none" w:sz="0" w:space="0" w:color="auto"/>
                <w:left w:val="none" w:sz="0" w:space="0" w:color="auto"/>
                <w:bottom w:val="none" w:sz="0" w:space="0" w:color="auto"/>
                <w:right w:val="none" w:sz="0" w:space="0" w:color="auto"/>
              </w:divBdr>
            </w:div>
            <w:div w:id="1742873999">
              <w:marLeft w:val="0"/>
              <w:marRight w:val="0"/>
              <w:marTop w:val="0"/>
              <w:marBottom w:val="0"/>
              <w:divBdr>
                <w:top w:val="none" w:sz="0" w:space="0" w:color="auto"/>
                <w:left w:val="none" w:sz="0" w:space="0" w:color="auto"/>
                <w:bottom w:val="none" w:sz="0" w:space="0" w:color="auto"/>
                <w:right w:val="none" w:sz="0" w:space="0" w:color="auto"/>
              </w:divBdr>
            </w:div>
            <w:div w:id="2044940303">
              <w:marLeft w:val="0"/>
              <w:marRight w:val="0"/>
              <w:marTop w:val="0"/>
              <w:marBottom w:val="0"/>
              <w:divBdr>
                <w:top w:val="none" w:sz="0" w:space="0" w:color="auto"/>
                <w:left w:val="none" w:sz="0" w:space="0" w:color="auto"/>
                <w:bottom w:val="none" w:sz="0" w:space="0" w:color="auto"/>
                <w:right w:val="none" w:sz="0" w:space="0" w:color="auto"/>
              </w:divBdr>
            </w:div>
            <w:div w:id="33628212">
              <w:marLeft w:val="0"/>
              <w:marRight w:val="0"/>
              <w:marTop w:val="0"/>
              <w:marBottom w:val="0"/>
              <w:divBdr>
                <w:top w:val="none" w:sz="0" w:space="0" w:color="auto"/>
                <w:left w:val="none" w:sz="0" w:space="0" w:color="auto"/>
                <w:bottom w:val="none" w:sz="0" w:space="0" w:color="auto"/>
                <w:right w:val="none" w:sz="0" w:space="0" w:color="auto"/>
              </w:divBdr>
            </w:div>
            <w:div w:id="31419530">
              <w:marLeft w:val="0"/>
              <w:marRight w:val="0"/>
              <w:marTop w:val="0"/>
              <w:marBottom w:val="0"/>
              <w:divBdr>
                <w:top w:val="none" w:sz="0" w:space="0" w:color="auto"/>
                <w:left w:val="none" w:sz="0" w:space="0" w:color="auto"/>
                <w:bottom w:val="none" w:sz="0" w:space="0" w:color="auto"/>
                <w:right w:val="none" w:sz="0" w:space="0" w:color="auto"/>
              </w:divBdr>
            </w:div>
            <w:div w:id="578321257">
              <w:marLeft w:val="0"/>
              <w:marRight w:val="0"/>
              <w:marTop w:val="0"/>
              <w:marBottom w:val="0"/>
              <w:divBdr>
                <w:top w:val="none" w:sz="0" w:space="0" w:color="auto"/>
                <w:left w:val="none" w:sz="0" w:space="0" w:color="auto"/>
                <w:bottom w:val="none" w:sz="0" w:space="0" w:color="auto"/>
                <w:right w:val="none" w:sz="0" w:space="0" w:color="auto"/>
              </w:divBdr>
            </w:div>
            <w:div w:id="301351378">
              <w:marLeft w:val="0"/>
              <w:marRight w:val="0"/>
              <w:marTop w:val="0"/>
              <w:marBottom w:val="0"/>
              <w:divBdr>
                <w:top w:val="none" w:sz="0" w:space="0" w:color="auto"/>
                <w:left w:val="none" w:sz="0" w:space="0" w:color="auto"/>
                <w:bottom w:val="none" w:sz="0" w:space="0" w:color="auto"/>
                <w:right w:val="none" w:sz="0" w:space="0" w:color="auto"/>
              </w:divBdr>
            </w:div>
            <w:div w:id="658339358">
              <w:marLeft w:val="0"/>
              <w:marRight w:val="0"/>
              <w:marTop w:val="0"/>
              <w:marBottom w:val="0"/>
              <w:divBdr>
                <w:top w:val="none" w:sz="0" w:space="0" w:color="auto"/>
                <w:left w:val="none" w:sz="0" w:space="0" w:color="auto"/>
                <w:bottom w:val="none" w:sz="0" w:space="0" w:color="auto"/>
                <w:right w:val="none" w:sz="0" w:space="0" w:color="auto"/>
              </w:divBdr>
            </w:div>
            <w:div w:id="39549554">
              <w:marLeft w:val="0"/>
              <w:marRight w:val="0"/>
              <w:marTop w:val="0"/>
              <w:marBottom w:val="0"/>
              <w:divBdr>
                <w:top w:val="none" w:sz="0" w:space="0" w:color="auto"/>
                <w:left w:val="none" w:sz="0" w:space="0" w:color="auto"/>
                <w:bottom w:val="none" w:sz="0" w:space="0" w:color="auto"/>
                <w:right w:val="none" w:sz="0" w:space="0" w:color="auto"/>
              </w:divBdr>
            </w:div>
            <w:div w:id="576282582">
              <w:marLeft w:val="0"/>
              <w:marRight w:val="0"/>
              <w:marTop w:val="0"/>
              <w:marBottom w:val="0"/>
              <w:divBdr>
                <w:top w:val="none" w:sz="0" w:space="0" w:color="auto"/>
                <w:left w:val="none" w:sz="0" w:space="0" w:color="auto"/>
                <w:bottom w:val="none" w:sz="0" w:space="0" w:color="auto"/>
                <w:right w:val="none" w:sz="0" w:space="0" w:color="auto"/>
              </w:divBdr>
            </w:div>
            <w:div w:id="1016804244">
              <w:marLeft w:val="0"/>
              <w:marRight w:val="0"/>
              <w:marTop w:val="0"/>
              <w:marBottom w:val="0"/>
              <w:divBdr>
                <w:top w:val="none" w:sz="0" w:space="0" w:color="auto"/>
                <w:left w:val="none" w:sz="0" w:space="0" w:color="auto"/>
                <w:bottom w:val="none" w:sz="0" w:space="0" w:color="auto"/>
                <w:right w:val="none" w:sz="0" w:space="0" w:color="auto"/>
              </w:divBdr>
            </w:div>
            <w:div w:id="1276985100">
              <w:marLeft w:val="0"/>
              <w:marRight w:val="0"/>
              <w:marTop w:val="0"/>
              <w:marBottom w:val="0"/>
              <w:divBdr>
                <w:top w:val="none" w:sz="0" w:space="0" w:color="auto"/>
                <w:left w:val="none" w:sz="0" w:space="0" w:color="auto"/>
                <w:bottom w:val="none" w:sz="0" w:space="0" w:color="auto"/>
                <w:right w:val="none" w:sz="0" w:space="0" w:color="auto"/>
              </w:divBdr>
            </w:div>
            <w:div w:id="1149326649">
              <w:marLeft w:val="0"/>
              <w:marRight w:val="0"/>
              <w:marTop w:val="0"/>
              <w:marBottom w:val="0"/>
              <w:divBdr>
                <w:top w:val="none" w:sz="0" w:space="0" w:color="auto"/>
                <w:left w:val="none" w:sz="0" w:space="0" w:color="auto"/>
                <w:bottom w:val="none" w:sz="0" w:space="0" w:color="auto"/>
                <w:right w:val="none" w:sz="0" w:space="0" w:color="auto"/>
              </w:divBdr>
            </w:div>
            <w:div w:id="96872455">
              <w:marLeft w:val="0"/>
              <w:marRight w:val="0"/>
              <w:marTop w:val="0"/>
              <w:marBottom w:val="0"/>
              <w:divBdr>
                <w:top w:val="none" w:sz="0" w:space="0" w:color="auto"/>
                <w:left w:val="none" w:sz="0" w:space="0" w:color="auto"/>
                <w:bottom w:val="none" w:sz="0" w:space="0" w:color="auto"/>
                <w:right w:val="none" w:sz="0" w:space="0" w:color="auto"/>
              </w:divBdr>
            </w:div>
            <w:div w:id="455297811">
              <w:marLeft w:val="0"/>
              <w:marRight w:val="0"/>
              <w:marTop w:val="0"/>
              <w:marBottom w:val="0"/>
              <w:divBdr>
                <w:top w:val="none" w:sz="0" w:space="0" w:color="auto"/>
                <w:left w:val="none" w:sz="0" w:space="0" w:color="auto"/>
                <w:bottom w:val="none" w:sz="0" w:space="0" w:color="auto"/>
                <w:right w:val="none" w:sz="0" w:space="0" w:color="auto"/>
              </w:divBdr>
            </w:div>
            <w:div w:id="1164855598">
              <w:marLeft w:val="0"/>
              <w:marRight w:val="0"/>
              <w:marTop w:val="0"/>
              <w:marBottom w:val="0"/>
              <w:divBdr>
                <w:top w:val="none" w:sz="0" w:space="0" w:color="auto"/>
                <w:left w:val="none" w:sz="0" w:space="0" w:color="auto"/>
                <w:bottom w:val="none" w:sz="0" w:space="0" w:color="auto"/>
                <w:right w:val="none" w:sz="0" w:space="0" w:color="auto"/>
              </w:divBdr>
            </w:div>
            <w:div w:id="265045049">
              <w:marLeft w:val="0"/>
              <w:marRight w:val="0"/>
              <w:marTop w:val="0"/>
              <w:marBottom w:val="0"/>
              <w:divBdr>
                <w:top w:val="none" w:sz="0" w:space="0" w:color="auto"/>
                <w:left w:val="none" w:sz="0" w:space="0" w:color="auto"/>
                <w:bottom w:val="none" w:sz="0" w:space="0" w:color="auto"/>
                <w:right w:val="none" w:sz="0" w:space="0" w:color="auto"/>
              </w:divBdr>
            </w:div>
            <w:div w:id="1459880753">
              <w:marLeft w:val="0"/>
              <w:marRight w:val="0"/>
              <w:marTop w:val="0"/>
              <w:marBottom w:val="0"/>
              <w:divBdr>
                <w:top w:val="none" w:sz="0" w:space="0" w:color="auto"/>
                <w:left w:val="none" w:sz="0" w:space="0" w:color="auto"/>
                <w:bottom w:val="none" w:sz="0" w:space="0" w:color="auto"/>
                <w:right w:val="none" w:sz="0" w:space="0" w:color="auto"/>
              </w:divBdr>
            </w:div>
            <w:div w:id="2030257737">
              <w:marLeft w:val="0"/>
              <w:marRight w:val="0"/>
              <w:marTop w:val="0"/>
              <w:marBottom w:val="0"/>
              <w:divBdr>
                <w:top w:val="none" w:sz="0" w:space="0" w:color="auto"/>
                <w:left w:val="none" w:sz="0" w:space="0" w:color="auto"/>
                <w:bottom w:val="none" w:sz="0" w:space="0" w:color="auto"/>
                <w:right w:val="none" w:sz="0" w:space="0" w:color="auto"/>
              </w:divBdr>
            </w:div>
            <w:div w:id="1867598895">
              <w:marLeft w:val="0"/>
              <w:marRight w:val="0"/>
              <w:marTop w:val="0"/>
              <w:marBottom w:val="0"/>
              <w:divBdr>
                <w:top w:val="none" w:sz="0" w:space="0" w:color="auto"/>
                <w:left w:val="none" w:sz="0" w:space="0" w:color="auto"/>
                <w:bottom w:val="none" w:sz="0" w:space="0" w:color="auto"/>
                <w:right w:val="none" w:sz="0" w:space="0" w:color="auto"/>
              </w:divBdr>
            </w:div>
            <w:div w:id="1404912433">
              <w:marLeft w:val="0"/>
              <w:marRight w:val="0"/>
              <w:marTop w:val="0"/>
              <w:marBottom w:val="0"/>
              <w:divBdr>
                <w:top w:val="none" w:sz="0" w:space="0" w:color="auto"/>
                <w:left w:val="none" w:sz="0" w:space="0" w:color="auto"/>
                <w:bottom w:val="none" w:sz="0" w:space="0" w:color="auto"/>
                <w:right w:val="none" w:sz="0" w:space="0" w:color="auto"/>
              </w:divBdr>
            </w:div>
            <w:div w:id="1566376824">
              <w:marLeft w:val="0"/>
              <w:marRight w:val="0"/>
              <w:marTop w:val="0"/>
              <w:marBottom w:val="0"/>
              <w:divBdr>
                <w:top w:val="none" w:sz="0" w:space="0" w:color="auto"/>
                <w:left w:val="none" w:sz="0" w:space="0" w:color="auto"/>
                <w:bottom w:val="none" w:sz="0" w:space="0" w:color="auto"/>
                <w:right w:val="none" w:sz="0" w:space="0" w:color="auto"/>
              </w:divBdr>
            </w:div>
            <w:div w:id="362442244">
              <w:marLeft w:val="0"/>
              <w:marRight w:val="0"/>
              <w:marTop w:val="0"/>
              <w:marBottom w:val="0"/>
              <w:divBdr>
                <w:top w:val="none" w:sz="0" w:space="0" w:color="auto"/>
                <w:left w:val="none" w:sz="0" w:space="0" w:color="auto"/>
                <w:bottom w:val="none" w:sz="0" w:space="0" w:color="auto"/>
                <w:right w:val="none" w:sz="0" w:space="0" w:color="auto"/>
              </w:divBdr>
            </w:div>
            <w:div w:id="1204362718">
              <w:marLeft w:val="0"/>
              <w:marRight w:val="0"/>
              <w:marTop w:val="0"/>
              <w:marBottom w:val="0"/>
              <w:divBdr>
                <w:top w:val="none" w:sz="0" w:space="0" w:color="auto"/>
                <w:left w:val="none" w:sz="0" w:space="0" w:color="auto"/>
                <w:bottom w:val="none" w:sz="0" w:space="0" w:color="auto"/>
                <w:right w:val="none" w:sz="0" w:space="0" w:color="auto"/>
              </w:divBdr>
            </w:div>
            <w:div w:id="1876648704">
              <w:marLeft w:val="0"/>
              <w:marRight w:val="0"/>
              <w:marTop w:val="0"/>
              <w:marBottom w:val="0"/>
              <w:divBdr>
                <w:top w:val="none" w:sz="0" w:space="0" w:color="auto"/>
                <w:left w:val="none" w:sz="0" w:space="0" w:color="auto"/>
                <w:bottom w:val="none" w:sz="0" w:space="0" w:color="auto"/>
                <w:right w:val="none" w:sz="0" w:space="0" w:color="auto"/>
              </w:divBdr>
            </w:div>
            <w:div w:id="220598780">
              <w:marLeft w:val="0"/>
              <w:marRight w:val="0"/>
              <w:marTop w:val="0"/>
              <w:marBottom w:val="0"/>
              <w:divBdr>
                <w:top w:val="none" w:sz="0" w:space="0" w:color="auto"/>
                <w:left w:val="none" w:sz="0" w:space="0" w:color="auto"/>
                <w:bottom w:val="none" w:sz="0" w:space="0" w:color="auto"/>
                <w:right w:val="none" w:sz="0" w:space="0" w:color="auto"/>
              </w:divBdr>
            </w:div>
            <w:div w:id="2143376036">
              <w:marLeft w:val="0"/>
              <w:marRight w:val="0"/>
              <w:marTop w:val="0"/>
              <w:marBottom w:val="0"/>
              <w:divBdr>
                <w:top w:val="none" w:sz="0" w:space="0" w:color="auto"/>
                <w:left w:val="none" w:sz="0" w:space="0" w:color="auto"/>
                <w:bottom w:val="none" w:sz="0" w:space="0" w:color="auto"/>
                <w:right w:val="none" w:sz="0" w:space="0" w:color="auto"/>
              </w:divBdr>
            </w:div>
            <w:div w:id="43407909">
              <w:marLeft w:val="0"/>
              <w:marRight w:val="0"/>
              <w:marTop w:val="0"/>
              <w:marBottom w:val="0"/>
              <w:divBdr>
                <w:top w:val="none" w:sz="0" w:space="0" w:color="auto"/>
                <w:left w:val="none" w:sz="0" w:space="0" w:color="auto"/>
                <w:bottom w:val="none" w:sz="0" w:space="0" w:color="auto"/>
                <w:right w:val="none" w:sz="0" w:space="0" w:color="auto"/>
              </w:divBdr>
            </w:div>
            <w:div w:id="1853907439">
              <w:marLeft w:val="0"/>
              <w:marRight w:val="0"/>
              <w:marTop w:val="0"/>
              <w:marBottom w:val="0"/>
              <w:divBdr>
                <w:top w:val="none" w:sz="0" w:space="0" w:color="auto"/>
                <w:left w:val="none" w:sz="0" w:space="0" w:color="auto"/>
                <w:bottom w:val="none" w:sz="0" w:space="0" w:color="auto"/>
                <w:right w:val="none" w:sz="0" w:space="0" w:color="auto"/>
              </w:divBdr>
            </w:div>
            <w:div w:id="1102845337">
              <w:marLeft w:val="0"/>
              <w:marRight w:val="0"/>
              <w:marTop w:val="0"/>
              <w:marBottom w:val="0"/>
              <w:divBdr>
                <w:top w:val="none" w:sz="0" w:space="0" w:color="auto"/>
                <w:left w:val="none" w:sz="0" w:space="0" w:color="auto"/>
                <w:bottom w:val="none" w:sz="0" w:space="0" w:color="auto"/>
                <w:right w:val="none" w:sz="0" w:space="0" w:color="auto"/>
              </w:divBdr>
            </w:div>
            <w:div w:id="481509201">
              <w:marLeft w:val="0"/>
              <w:marRight w:val="0"/>
              <w:marTop w:val="0"/>
              <w:marBottom w:val="0"/>
              <w:divBdr>
                <w:top w:val="none" w:sz="0" w:space="0" w:color="auto"/>
                <w:left w:val="none" w:sz="0" w:space="0" w:color="auto"/>
                <w:bottom w:val="none" w:sz="0" w:space="0" w:color="auto"/>
                <w:right w:val="none" w:sz="0" w:space="0" w:color="auto"/>
              </w:divBdr>
            </w:div>
            <w:div w:id="534582569">
              <w:marLeft w:val="0"/>
              <w:marRight w:val="0"/>
              <w:marTop w:val="0"/>
              <w:marBottom w:val="0"/>
              <w:divBdr>
                <w:top w:val="none" w:sz="0" w:space="0" w:color="auto"/>
                <w:left w:val="none" w:sz="0" w:space="0" w:color="auto"/>
                <w:bottom w:val="none" w:sz="0" w:space="0" w:color="auto"/>
                <w:right w:val="none" w:sz="0" w:space="0" w:color="auto"/>
              </w:divBdr>
            </w:div>
            <w:div w:id="1196650671">
              <w:marLeft w:val="0"/>
              <w:marRight w:val="0"/>
              <w:marTop w:val="0"/>
              <w:marBottom w:val="0"/>
              <w:divBdr>
                <w:top w:val="none" w:sz="0" w:space="0" w:color="auto"/>
                <w:left w:val="none" w:sz="0" w:space="0" w:color="auto"/>
                <w:bottom w:val="none" w:sz="0" w:space="0" w:color="auto"/>
                <w:right w:val="none" w:sz="0" w:space="0" w:color="auto"/>
              </w:divBdr>
            </w:div>
            <w:div w:id="61371037">
              <w:marLeft w:val="0"/>
              <w:marRight w:val="0"/>
              <w:marTop w:val="0"/>
              <w:marBottom w:val="0"/>
              <w:divBdr>
                <w:top w:val="none" w:sz="0" w:space="0" w:color="auto"/>
                <w:left w:val="none" w:sz="0" w:space="0" w:color="auto"/>
                <w:bottom w:val="none" w:sz="0" w:space="0" w:color="auto"/>
                <w:right w:val="none" w:sz="0" w:space="0" w:color="auto"/>
              </w:divBdr>
            </w:div>
            <w:div w:id="383725623">
              <w:marLeft w:val="0"/>
              <w:marRight w:val="0"/>
              <w:marTop w:val="0"/>
              <w:marBottom w:val="0"/>
              <w:divBdr>
                <w:top w:val="none" w:sz="0" w:space="0" w:color="auto"/>
                <w:left w:val="none" w:sz="0" w:space="0" w:color="auto"/>
                <w:bottom w:val="none" w:sz="0" w:space="0" w:color="auto"/>
                <w:right w:val="none" w:sz="0" w:space="0" w:color="auto"/>
              </w:divBdr>
            </w:div>
            <w:div w:id="1082987037">
              <w:marLeft w:val="0"/>
              <w:marRight w:val="0"/>
              <w:marTop w:val="0"/>
              <w:marBottom w:val="0"/>
              <w:divBdr>
                <w:top w:val="none" w:sz="0" w:space="0" w:color="auto"/>
                <w:left w:val="none" w:sz="0" w:space="0" w:color="auto"/>
                <w:bottom w:val="none" w:sz="0" w:space="0" w:color="auto"/>
                <w:right w:val="none" w:sz="0" w:space="0" w:color="auto"/>
              </w:divBdr>
            </w:div>
            <w:div w:id="2036878493">
              <w:marLeft w:val="0"/>
              <w:marRight w:val="0"/>
              <w:marTop w:val="0"/>
              <w:marBottom w:val="0"/>
              <w:divBdr>
                <w:top w:val="none" w:sz="0" w:space="0" w:color="auto"/>
                <w:left w:val="none" w:sz="0" w:space="0" w:color="auto"/>
                <w:bottom w:val="none" w:sz="0" w:space="0" w:color="auto"/>
                <w:right w:val="none" w:sz="0" w:space="0" w:color="auto"/>
              </w:divBdr>
            </w:div>
            <w:div w:id="1400709791">
              <w:marLeft w:val="0"/>
              <w:marRight w:val="0"/>
              <w:marTop w:val="0"/>
              <w:marBottom w:val="0"/>
              <w:divBdr>
                <w:top w:val="none" w:sz="0" w:space="0" w:color="auto"/>
                <w:left w:val="none" w:sz="0" w:space="0" w:color="auto"/>
                <w:bottom w:val="none" w:sz="0" w:space="0" w:color="auto"/>
                <w:right w:val="none" w:sz="0" w:space="0" w:color="auto"/>
              </w:divBdr>
            </w:div>
            <w:div w:id="1036659115">
              <w:marLeft w:val="0"/>
              <w:marRight w:val="0"/>
              <w:marTop w:val="0"/>
              <w:marBottom w:val="0"/>
              <w:divBdr>
                <w:top w:val="none" w:sz="0" w:space="0" w:color="auto"/>
                <w:left w:val="none" w:sz="0" w:space="0" w:color="auto"/>
                <w:bottom w:val="none" w:sz="0" w:space="0" w:color="auto"/>
                <w:right w:val="none" w:sz="0" w:space="0" w:color="auto"/>
              </w:divBdr>
            </w:div>
            <w:div w:id="649990946">
              <w:marLeft w:val="0"/>
              <w:marRight w:val="0"/>
              <w:marTop w:val="0"/>
              <w:marBottom w:val="0"/>
              <w:divBdr>
                <w:top w:val="none" w:sz="0" w:space="0" w:color="auto"/>
                <w:left w:val="none" w:sz="0" w:space="0" w:color="auto"/>
                <w:bottom w:val="none" w:sz="0" w:space="0" w:color="auto"/>
                <w:right w:val="none" w:sz="0" w:space="0" w:color="auto"/>
              </w:divBdr>
            </w:div>
            <w:div w:id="2128042616">
              <w:marLeft w:val="0"/>
              <w:marRight w:val="0"/>
              <w:marTop w:val="0"/>
              <w:marBottom w:val="0"/>
              <w:divBdr>
                <w:top w:val="none" w:sz="0" w:space="0" w:color="auto"/>
                <w:left w:val="none" w:sz="0" w:space="0" w:color="auto"/>
                <w:bottom w:val="none" w:sz="0" w:space="0" w:color="auto"/>
                <w:right w:val="none" w:sz="0" w:space="0" w:color="auto"/>
              </w:divBdr>
            </w:div>
            <w:div w:id="1249195536">
              <w:marLeft w:val="0"/>
              <w:marRight w:val="0"/>
              <w:marTop w:val="0"/>
              <w:marBottom w:val="0"/>
              <w:divBdr>
                <w:top w:val="none" w:sz="0" w:space="0" w:color="auto"/>
                <w:left w:val="none" w:sz="0" w:space="0" w:color="auto"/>
                <w:bottom w:val="none" w:sz="0" w:space="0" w:color="auto"/>
                <w:right w:val="none" w:sz="0" w:space="0" w:color="auto"/>
              </w:divBdr>
            </w:div>
            <w:div w:id="561915962">
              <w:marLeft w:val="0"/>
              <w:marRight w:val="0"/>
              <w:marTop w:val="0"/>
              <w:marBottom w:val="0"/>
              <w:divBdr>
                <w:top w:val="none" w:sz="0" w:space="0" w:color="auto"/>
                <w:left w:val="none" w:sz="0" w:space="0" w:color="auto"/>
                <w:bottom w:val="none" w:sz="0" w:space="0" w:color="auto"/>
                <w:right w:val="none" w:sz="0" w:space="0" w:color="auto"/>
              </w:divBdr>
            </w:div>
            <w:div w:id="1527327920">
              <w:marLeft w:val="0"/>
              <w:marRight w:val="0"/>
              <w:marTop w:val="0"/>
              <w:marBottom w:val="0"/>
              <w:divBdr>
                <w:top w:val="none" w:sz="0" w:space="0" w:color="auto"/>
                <w:left w:val="none" w:sz="0" w:space="0" w:color="auto"/>
                <w:bottom w:val="none" w:sz="0" w:space="0" w:color="auto"/>
                <w:right w:val="none" w:sz="0" w:space="0" w:color="auto"/>
              </w:divBdr>
            </w:div>
            <w:div w:id="1828936883">
              <w:marLeft w:val="0"/>
              <w:marRight w:val="0"/>
              <w:marTop w:val="0"/>
              <w:marBottom w:val="0"/>
              <w:divBdr>
                <w:top w:val="none" w:sz="0" w:space="0" w:color="auto"/>
                <w:left w:val="none" w:sz="0" w:space="0" w:color="auto"/>
                <w:bottom w:val="none" w:sz="0" w:space="0" w:color="auto"/>
                <w:right w:val="none" w:sz="0" w:space="0" w:color="auto"/>
              </w:divBdr>
            </w:div>
            <w:div w:id="1604654583">
              <w:marLeft w:val="0"/>
              <w:marRight w:val="0"/>
              <w:marTop w:val="0"/>
              <w:marBottom w:val="0"/>
              <w:divBdr>
                <w:top w:val="none" w:sz="0" w:space="0" w:color="auto"/>
                <w:left w:val="none" w:sz="0" w:space="0" w:color="auto"/>
                <w:bottom w:val="none" w:sz="0" w:space="0" w:color="auto"/>
                <w:right w:val="none" w:sz="0" w:space="0" w:color="auto"/>
              </w:divBdr>
            </w:div>
            <w:div w:id="929316965">
              <w:marLeft w:val="0"/>
              <w:marRight w:val="0"/>
              <w:marTop w:val="0"/>
              <w:marBottom w:val="0"/>
              <w:divBdr>
                <w:top w:val="none" w:sz="0" w:space="0" w:color="auto"/>
                <w:left w:val="none" w:sz="0" w:space="0" w:color="auto"/>
                <w:bottom w:val="none" w:sz="0" w:space="0" w:color="auto"/>
                <w:right w:val="none" w:sz="0" w:space="0" w:color="auto"/>
              </w:divBdr>
            </w:div>
            <w:div w:id="110444127">
              <w:marLeft w:val="0"/>
              <w:marRight w:val="0"/>
              <w:marTop w:val="0"/>
              <w:marBottom w:val="0"/>
              <w:divBdr>
                <w:top w:val="none" w:sz="0" w:space="0" w:color="auto"/>
                <w:left w:val="none" w:sz="0" w:space="0" w:color="auto"/>
                <w:bottom w:val="none" w:sz="0" w:space="0" w:color="auto"/>
                <w:right w:val="none" w:sz="0" w:space="0" w:color="auto"/>
              </w:divBdr>
            </w:div>
            <w:div w:id="1693336738">
              <w:marLeft w:val="0"/>
              <w:marRight w:val="0"/>
              <w:marTop w:val="0"/>
              <w:marBottom w:val="0"/>
              <w:divBdr>
                <w:top w:val="none" w:sz="0" w:space="0" w:color="auto"/>
                <w:left w:val="none" w:sz="0" w:space="0" w:color="auto"/>
                <w:bottom w:val="none" w:sz="0" w:space="0" w:color="auto"/>
                <w:right w:val="none" w:sz="0" w:space="0" w:color="auto"/>
              </w:divBdr>
            </w:div>
            <w:div w:id="49337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nx3\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4.xml><?xml version="1.0" encoding="utf-8"?>
<ds:datastoreItem xmlns:ds="http://schemas.openxmlformats.org/officeDocument/2006/customXml" ds:itemID="{63845576-3AAD-46BE-AD0B-A27E8F7E4D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Template>
  <TotalTime>6</TotalTime>
  <Pages>1</Pages>
  <Words>286</Words>
  <Characters>1634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Janwin Joy</dc:creator>
  <cp:lastModifiedBy>Janwin Joy</cp:lastModifiedBy>
  <cp:revision>1</cp:revision>
  <dcterms:created xsi:type="dcterms:W3CDTF">2024-02-15T14:25:00Z</dcterms:created>
  <dcterms:modified xsi:type="dcterms:W3CDTF">2024-02-15T14:31:00Z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